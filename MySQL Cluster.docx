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Pr="0006788E" w:rsidRDefault="0006788E">
      <w:pPr>
        <w:pStyle w:val="Title"/>
      </w:pPr>
      <w:r>
        <w:t>MS</w:t>
      </w:r>
      <w:r w:rsidRPr="0006788E">
        <w:rPr>
          <w:sz w:val="36"/>
        </w:rPr>
        <w:t>c</w:t>
      </w:r>
      <w:r>
        <w:rPr>
          <w:sz w:val="36"/>
        </w:rPr>
        <w:t xml:space="preserve"> </w:t>
      </w:r>
      <w:r>
        <w:t>business analytics</w:t>
      </w:r>
    </w:p>
    <w:p w:rsidR="0006788E" w:rsidRDefault="0006788E" w:rsidP="0006788E">
      <w:pPr>
        <w:pStyle w:val="Title"/>
        <w:rPr>
          <w:sz w:val="24"/>
          <w:szCs w:val="24"/>
        </w:rPr>
      </w:pPr>
      <w:r>
        <w:rPr>
          <w:sz w:val="32"/>
          <w:szCs w:val="32"/>
        </w:rPr>
        <w:t>Data management &amp; Business intelligence</w:t>
      </w:r>
      <w:r>
        <w:br/>
      </w:r>
      <w:r>
        <w:rPr>
          <w:sz w:val="24"/>
          <w:szCs w:val="24"/>
        </w:rPr>
        <w:t xml:space="preserve">assignment </w:t>
      </w:r>
      <w:r w:rsidRPr="0006788E">
        <w:rPr>
          <w:sz w:val="36"/>
          <w:szCs w:val="24"/>
        </w:rPr>
        <w:t>2</w:t>
      </w:r>
      <w:r w:rsidR="005C61E6">
        <w:rPr>
          <w:sz w:val="36"/>
          <w:szCs w:val="24"/>
        </w:rPr>
        <w:t xml:space="preserve">: </w:t>
      </w:r>
      <w:r w:rsidR="005C61E6" w:rsidRPr="005C61E6">
        <w:rPr>
          <w:sz w:val="24"/>
          <w:szCs w:val="24"/>
        </w:rPr>
        <w:t>MySQl cluster</w:t>
      </w:r>
    </w:p>
    <w:p w:rsidR="0006788E" w:rsidRPr="0006788E" w:rsidRDefault="0006788E" w:rsidP="0006788E">
      <w:pPr>
        <w:pStyle w:val="Title"/>
        <w:rPr>
          <w:sz w:val="28"/>
          <w:szCs w:val="28"/>
        </w:rPr>
      </w:pPr>
      <w:r w:rsidRPr="0006788E">
        <w:rPr>
          <w:sz w:val="24"/>
          <w:szCs w:val="24"/>
        </w:rPr>
        <w:t>Chatzimoschou Angeliki</w:t>
      </w:r>
    </w:p>
    <w:p w:rsidR="0006788E" w:rsidRDefault="00566D8B" w:rsidP="0006788E">
      <w:pPr>
        <w:pStyle w:val="Title"/>
        <w:rPr>
          <w:sz w:val="24"/>
          <w:szCs w:val="24"/>
        </w:rPr>
      </w:pPr>
      <w:r>
        <w:rPr>
          <w:sz w:val="24"/>
          <w:szCs w:val="24"/>
        </w:rPr>
        <w:t>BAPTXXXX</w:t>
      </w:r>
      <w:bookmarkStart w:id="0" w:name="_GoBack"/>
      <w:bookmarkEnd w:id="0"/>
    </w:p>
    <w:p w:rsidR="0006788E" w:rsidRDefault="0006788E" w:rsidP="0006788E"/>
    <w:p w:rsidR="0006788E" w:rsidRDefault="005C61E6" w:rsidP="0006788E">
      <w:r>
        <w:rPr>
          <w:noProof/>
          <w:lang w:val="el-GR" w:eastAsia="el-GR"/>
        </w:rPr>
        <w:drawing>
          <wp:inline distT="0" distB="0" distL="0" distR="0">
            <wp:extent cx="59436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-Cluster-Manager-Archi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E" w:rsidRDefault="0006788E" w:rsidP="0006788E"/>
    <w:p w:rsidR="0006788E" w:rsidRDefault="0006788E" w:rsidP="0006788E"/>
    <w:p w:rsidR="0006788E" w:rsidRDefault="0006788E" w:rsidP="0006788E"/>
    <w:p w:rsidR="0006788E" w:rsidRDefault="0006788E" w:rsidP="0006788E"/>
    <w:p w:rsidR="0006788E" w:rsidRDefault="0006788E" w:rsidP="0006788E"/>
    <w:p w:rsidR="0006788E" w:rsidRDefault="0006788E" w:rsidP="0006788E"/>
    <w:p w:rsidR="0006788E" w:rsidRDefault="0006788E" w:rsidP="0006788E">
      <w:r w:rsidRPr="005C61E6">
        <w:rPr>
          <w:b/>
          <w:sz w:val="24"/>
          <w:szCs w:val="24"/>
        </w:rPr>
        <w:t>Professor</w:t>
      </w:r>
      <w:r>
        <w:t>: Vassalos Vassilios</w:t>
      </w:r>
    </w:p>
    <w:p w:rsidR="00E03F7B" w:rsidRDefault="0006788E" w:rsidP="0006788E">
      <w:r w:rsidRPr="005C61E6">
        <w:rPr>
          <w:b/>
          <w:sz w:val="24"/>
          <w:szCs w:val="24"/>
        </w:rPr>
        <w:t>Supervisor</w:t>
      </w:r>
      <w:r>
        <w:t>: Kazadeis Ioannis</w:t>
      </w:r>
    </w:p>
    <w:p w:rsidR="00E03F7B" w:rsidRDefault="00E03F7B" w:rsidP="0006788E">
      <w:r w:rsidRPr="00E03F7B">
        <w:rPr>
          <w:b/>
          <w:sz w:val="20"/>
          <w:szCs w:val="20"/>
        </w:rPr>
        <w:t>Academic Year</w:t>
      </w:r>
      <w:r>
        <w:t xml:space="preserve">: </w:t>
      </w:r>
      <w:r w:rsidRPr="00E03F7B">
        <w:rPr>
          <w:sz w:val="20"/>
          <w:szCs w:val="20"/>
        </w:rPr>
        <w:t>2015-2016</w:t>
      </w:r>
    </w:p>
    <w:p w:rsidR="004B1527" w:rsidRPr="0006788E" w:rsidRDefault="003C46E9">
      <w:pPr>
        <w:pStyle w:val="Heading1"/>
        <w:rPr>
          <w:lang w:val="el-GR"/>
        </w:rPr>
      </w:pPr>
      <w:r>
        <w:rPr>
          <w:lang w:val="el-GR"/>
        </w:rPr>
        <w:lastRenderedPageBreak/>
        <w:t>Άσκηση</w:t>
      </w:r>
      <w:r w:rsidRPr="0006788E">
        <w:rPr>
          <w:lang w:val="el-GR"/>
        </w:rPr>
        <w:t xml:space="preserve"> 1</w:t>
      </w:r>
    </w:p>
    <w:p w:rsidR="0006788E" w:rsidRPr="00A803A0" w:rsidRDefault="0006788E" w:rsidP="00310FAF">
      <w:pPr>
        <w:pStyle w:val="Default"/>
        <w:numPr>
          <w:ilvl w:val="0"/>
          <w:numId w:val="6"/>
        </w:numPr>
        <w:ind w:left="0" w:firstLine="0"/>
        <w:rPr>
          <w:sz w:val="22"/>
          <w:szCs w:val="22"/>
        </w:rPr>
      </w:pPr>
      <w:r w:rsidRPr="00A803A0">
        <w:rPr>
          <w:bCs/>
          <w:sz w:val="22"/>
          <w:szCs w:val="22"/>
        </w:rPr>
        <w:t xml:space="preserve">Δημιουργούμε τον πίνακα PERSON: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 </w:t>
      </w:r>
    </w:p>
    <w:p w:rsidR="0006788E" w:rsidRPr="0006788E" w:rsidRDefault="0006788E" w:rsidP="0006788E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CREATE TABLE PERSON (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id </w:t>
      </w:r>
      <w:r w:rsidR="003E4DB4" w:rsidRPr="001277C3">
        <w:rPr>
          <w:rFonts w:ascii="Garamond" w:hAnsi="Garamond" w:cs="Garamond"/>
          <w:sz w:val="20"/>
          <w:szCs w:val="20"/>
          <w:lang w:val="en-US"/>
        </w:rPr>
        <w:t>BIGINT NOT NULL AUTO_INCREMENT</w:t>
      </w:r>
      <w:r w:rsidRPr="0006788E">
        <w:rPr>
          <w:sz w:val="20"/>
          <w:szCs w:val="20"/>
          <w:lang w:val="en-US"/>
        </w:rPr>
        <w:t xml:space="preserve">,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first_name VARCHAR(50) NOT NULL,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last_name VARCHAR(50) NOT NULL,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address VARCHAR(100) NOT NULL,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>ge</w:t>
      </w:r>
      <w:r w:rsidR="00310FAF">
        <w:rPr>
          <w:sz w:val="20"/>
          <w:szCs w:val="20"/>
          <w:lang w:val="en-US"/>
        </w:rPr>
        <w:t xml:space="preserve">nder </w:t>
      </w:r>
      <w:r w:rsidR="00AB1E04">
        <w:rPr>
          <w:sz w:val="20"/>
          <w:szCs w:val="20"/>
          <w:lang w:val="en-US"/>
        </w:rPr>
        <w:t>VAR</w:t>
      </w:r>
      <w:r w:rsidRPr="0006788E">
        <w:rPr>
          <w:sz w:val="20"/>
          <w:szCs w:val="20"/>
          <w:lang w:val="en-US"/>
        </w:rPr>
        <w:t>CHAR(</w:t>
      </w:r>
      <w:r w:rsidR="00310FAF">
        <w:rPr>
          <w:sz w:val="20"/>
          <w:szCs w:val="20"/>
          <w:lang w:val="en-US"/>
        </w:rPr>
        <w:t>6</w:t>
      </w:r>
      <w:r w:rsidRPr="0006788E">
        <w:rPr>
          <w:sz w:val="20"/>
          <w:szCs w:val="20"/>
          <w:lang w:val="en-US"/>
        </w:rPr>
        <w:t xml:space="preserve">) NOT NULL,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email VARCHAR(80) NOT NULL, </w:t>
      </w:r>
    </w:p>
    <w:p w:rsidR="0006788E" w:rsidRPr="0006788E" w:rsidRDefault="0006788E" w:rsidP="0006788E">
      <w:pPr>
        <w:pStyle w:val="Default"/>
        <w:rPr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>PRIMARY KEY (id,</w:t>
      </w:r>
      <w:r w:rsidR="00316D65" w:rsidRPr="00316D65">
        <w:rPr>
          <w:rFonts w:ascii="Garamond" w:hAnsi="Garamond" w:cs="Garamond"/>
          <w:sz w:val="20"/>
          <w:szCs w:val="20"/>
          <w:lang w:val="en-US"/>
        </w:rPr>
        <w:t xml:space="preserve"> </w:t>
      </w:r>
      <w:r w:rsidRPr="0006788E">
        <w:rPr>
          <w:rFonts w:ascii="Garamond" w:hAnsi="Garamond" w:cs="Garamond"/>
          <w:sz w:val="20"/>
          <w:szCs w:val="20"/>
          <w:lang w:val="en-US"/>
        </w:rPr>
        <w:t xml:space="preserve">last_name) </w:t>
      </w:r>
    </w:p>
    <w:p w:rsidR="0006788E" w:rsidRPr="0006788E" w:rsidRDefault="0006788E" w:rsidP="0006788E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) </w:t>
      </w:r>
    </w:p>
    <w:p w:rsidR="004B1527" w:rsidRPr="00310FAF" w:rsidRDefault="0006788E" w:rsidP="00310FAF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ENGINE=ndbcluster </w:t>
      </w:r>
      <w:r w:rsidR="00310FAF">
        <w:rPr>
          <w:rFonts w:ascii="Garamond" w:hAnsi="Garamond" w:cs="Garamond"/>
          <w:sz w:val="20"/>
          <w:szCs w:val="20"/>
          <w:lang w:val="en-US"/>
        </w:rPr>
        <w:br/>
      </w:r>
      <w:r w:rsidRPr="00310FAF">
        <w:rPr>
          <w:rFonts w:ascii="Garamond" w:hAnsi="Garamond" w:cs="Garamond"/>
          <w:sz w:val="20"/>
          <w:szCs w:val="20"/>
          <w:lang w:val="en-US"/>
        </w:rPr>
        <w:t>DEFAULT CHARSET=latin1;</w:t>
      </w:r>
    </w:p>
    <w:p w:rsidR="00A803A0" w:rsidRDefault="00A803A0" w:rsidP="0006788E">
      <w:pPr>
        <w:rPr>
          <w:rFonts w:ascii="Garamond" w:hAnsi="Garamond" w:cs="Garamond"/>
          <w:sz w:val="20"/>
          <w:szCs w:val="20"/>
        </w:rPr>
      </w:pPr>
    </w:p>
    <w:p w:rsidR="00A803A0" w:rsidRDefault="00A803A0" w:rsidP="0006788E">
      <w:pPr>
        <w:rPr>
          <w:bCs/>
          <w:lang w:val="el-GR"/>
        </w:rPr>
      </w:pPr>
      <w:r w:rsidRPr="00A803A0">
        <w:rPr>
          <w:bCs/>
          <w:lang w:val="el-GR"/>
        </w:rPr>
        <w:t xml:space="preserve">Εισάγουμε τις εγγραφές </w:t>
      </w:r>
      <w:r w:rsidR="003E4DB4">
        <w:rPr>
          <w:bCs/>
          <w:lang w:val="el-GR"/>
        </w:rPr>
        <w:t xml:space="preserve">εκτελώντας </w:t>
      </w:r>
      <w:r w:rsidRPr="00A803A0">
        <w:rPr>
          <w:bCs/>
          <w:lang w:val="el-GR"/>
        </w:rPr>
        <w:t xml:space="preserve">το </w:t>
      </w:r>
      <w:r w:rsidR="003E4DB4">
        <w:rPr>
          <w:bCs/>
        </w:rPr>
        <w:t>script</w:t>
      </w:r>
      <w:r w:rsidR="003E4DB4" w:rsidRPr="003E4DB4">
        <w:rPr>
          <w:bCs/>
          <w:lang w:val="el-GR"/>
        </w:rPr>
        <w:t xml:space="preserve"> </w:t>
      </w:r>
      <w:r w:rsidRPr="00A803A0">
        <w:rPr>
          <w:bCs/>
          <w:lang w:val="el-GR"/>
        </w:rPr>
        <w:t>αρχείο “</w:t>
      </w:r>
      <w:r w:rsidRPr="00A803A0">
        <w:rPr>
          <w:bCs/>
        </w:rPr>
        <w:t>person</w:t>
      </w:r>
      <w:r w:rsidRPr="00A803A0">
        <w:rPr>
          <w:bCs/>
          <w:lang w:val="el-GR"/>
        </w:rPr>
        <w:t>.</w:t>
      </w:r>
      <w:r w:rsidRPr="00A803A0">
        <w:rPr>
          <w:bCs/>
        </w:rPr>
        <w:t>sql</w:t>
      </w:r>
      <w:r w:rsidRPr="00A803A0">
        <w:rPr>
          <w:bCs/>
          <w:lang w:val="el-GR"/>
        </w:rPr>
        <w:t>”:</w:t>
      </w:r>
    </w:p>
    <w:p w:rsidR="00A803A0" w:rsidRPr="005C61E6" w:rsidRDefault="00A803A0" w:rsidP="0006788E">
      <w:pPr>
        <w:rPr>
          <w:rFonts w:ascii="Garamond" w:hAnsi="Garamond"/>
          <w:sz w:val="20"/>
          <w:szCs w:val="20"/>
          <w:lang w:val="el-GR"/>
        </w:rPr>
      </w:pPr>
      <w:r w:rsidRPr="0027105B">
        <w:rPr>
          <w:rFonts w:ascii="Garamond" w:hAnsi="Garamond"/>
          <w:sz w:val="20"/>
          <w:szCs w:val="20"/>
        </w:rPr>
        <w:t>INSERT</w:t>
      </w:r>
      <w:r w:rsidRPr="005C61E6">
        <w:rPr>
          <w:rFonts w:ascii="Garamond" w:hAnsi="Garamond"/>
          <w:sz w:val="20"/>
          <w:szCs w:val="20"/>
          <w:lang w:val="el-GR"/>
        </w:rPr>
        <w:t xml:space="preserve"> </w:t>
      </w:r>
      <w:r w:rsidRPr="0027105B">
        <w:rPr>
          <w:rFonts w:ascii="Garamond" w:hAnsi="Garamond"/>
          <w:sz w:val="20"/>
          <w:szCs w:val="20"/>
        </w:rPr>
        <w:t>INTO</w:t>
      </w:r>
      <w:r w:rsidRPr="005C61E6">
        <w:rPr>
          <w:rFonts w:ascii="Garamond" w:hAnsi="Garamond"/>
          <w:sz w:val="20"/>
          <w:szCs w:val="20"/>
          <w:lang w:val="el-GR"/>
        </w:rPr>
        <w:t xml:space="preserve"> </w:t>
      </w:r>
      <w:r w:rsidR="003E4DB4" w:rsidRPr="005C61E6">
        <w:rPr>
          <w:rFonts w:ascii="Garamond" w:hAnsi="Garamond"/>
          <w:sz w:val="20"/>
          <w:szCs w:val="20"/>
          <w:lang w:val="el-GR"/>
        </w:rPr>
        <w:t>‘</w:t>
      </w:r>
      <w:r w:rsidRPr="0027105B">
        <w:rPr>
          <w:rFonts w:ascii="Garamond" w:hAnsi="Garamond"/>
          <w:sz w:val="20"/>
          <w:szCs w:val="20"/>
        </w:rPr>
        <w:t>PERSON</w:t>
      </w:r>
      <w:r w:rsidR="003E4DB4" w:rsidRPr="005C61E6">
        <w:rPr>
          <w:rFonts w:ascii="Garamond" w:hAnsi="Garamond"/>
          <w:sz w:val="20"/>
          <w:szCs w:val="20"/>
          <w:lang w:val="el-GR"/>
        </w:rPr>
        <w:t xml:space="preserve">’ </w:t>
      </w:r>
      <w:r w:rsidR="003E4DB4" w:rsidRPr="0027105B">
        <w:rPr>
          <w:rFonts w:ascii="Garamond" w:hAnsi="Garamond"/>
          <w:sz w:val="20"/>
          <w:szCs w:val="20"/>
        </w:rPr>
        <w:t>VALUES</w:t>
      </w:r>
      <w:r w:rsidR="003E4DB4" w:rsidRPr="005C61E6">
        <w:rPr>
          <w:rFonts w:ascii="Garamond" w:hAnsi="Garamond"/>
          <w:sz w:val="20"/>
          <w:szCs w:val="20"/>
          <w:lang w:val="el-GR"/>
        </w:rPr>
        <w:t xml:space="preserve"> (….)</w:t>
      </w:r>
    </w:p>
    <w:p w:rsidR="00A803A0" w:rsidRPr="005C61E6" w:rsidRDefault="00A803A0" w:rsidP="0006788E">
      <w:pPr>
        <w:rPr>
          <w:rFonts w:ascii="Calibri" w:hAnsi="Calibri"/>
          <w:sz w:val="20"/>
          <w:szCs w:val="20"/>
          <w:lang w:val="el-GR"/>
        </w:rPr>
      </w:pPr>
    </w:p>
    <w:p w:rsidR="00A803A0" w:rsidRDefault="00A803A0" w:rsidP="00A803A0">
      <w:pPr>
        <w:pStyle w:val="Default"/>
        <w:rPr>
          <w:bCs/>
          <w:sz w:val="22"/>
          <w:szCs w:val="22"/>
        </w:rPr>
      </w:pPr>
      <w:r w:rsidRPr="00A803A0">
        <w:rPr>
          <w:bCs/>
          <w:sz w:val="22"/>
          <w:szCs w:val="22"/>
        </w:rPr>
        <w:t xml:space="preserve">Ελέγχουμε την κατανομή των εγγραφών: </w:t>
      </w:r>
    </w:p>
    <w:p w:rsidR="00A803A0" w:rsidRPr="00A803A0" w:rsidRDefault="00A803A0" w:rsidP="00A803A0">
      <w:pPr>
        <w:pStyle w:val="Default"/>
        <w:rPr>
          <w:sz w:val="22"/>
          <w:szCs w:val="22"/>
        </w:rPr>
      </w:pPr>
    </w:p>
    <w:p w:rsidR="00A803A0" w:rsidRPr="00A803A0" w:rsidRDefault="00A803A0" w:rsidP="00A803A0">
      <w:pPr>
        <w:pStyle w:val="Default"/>
        <w:rPr>
          <w:sz w:val="20"/>
          <w:szCs w:val="20"/>
          <w:lang w:val="en-US"/>
        </w:rPr>
      </w:pPr>
      <w:r w:rsidRPr="00A803A0">
        <w:rPr>
          <w:rFonts w:ascii="Garamond" w:hAnsi="Garamond" w:cs="Garamond"/>
          <w:sz w:val="20"/>
          <w:szCs w:val="20"/>
          <w:lang w:val="en-US"/>
        </w:rPr>
        <w:t xml:space="preserve">SELECT partition_name, table_rows FROM information_schema.PARTITIONS </w:t>
      </w:r>
    </w:p>
    <w:p w:rsidR="00A803A0" w:rsidRDefault="00A803A0" w:rsidP="00A803A0">
      <w:pPr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>WHERE table_name='PERSON' AND table_schema='askisi1_35';</w:t>
      </w:r>
    </w:p>
    <w:p w:rsidR="00A803A0" w:rsidRPr="00A803A0" w:rsidRDefault="00A803A0" w:rsidP="00A803A0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A803A0" w:rsidRPr="00A803A0" w:rsidRDefault="00A803A0" w:rsidP="00A803A0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 partition_name, table_rows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536"/>
        <w:gridCol w:w="536"/>
        <w:gridCol w:w="536"/>
      </w:tblGrid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p0</w:t>
            </w: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246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p1</w:t>
            </w: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253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p2</w:t>
            </w: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234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p3</w:t>
            </w: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A803A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l-GR" w:eastAsia="el-GR"/>
              </w:rPr>
              <w:t>267</w:t>
            </w:r>
          </w:p>
        </w:tc>
      </w:tr>
    </w:tbl>
    <w:p w:rsidR="00A803A0" w:rsidRDefault="00A803A0" w:rsidP="00A803A0">
      <w:pPr>
        <w:rPr>
          <w:rFonts w:ascii="Calibri" w:hAnsi="Calibri" w:cs="Calibri"/>
          <w:color w:val="000000"/>
          <w:lang w:val="el-GR"/>
        </w:rPr>
      </w:pPr>
      <w:r w:rsidRPr="00A803A0">
        <w:rPr>
          <w:rFonts w:ascii="Calibri" w:hAnsi="Calibri" w:cs="Calibri"/>
          <w:color w:val="000000"/>
          <w:lang w:val="el-GR"/>
        </w:rPr>
        <w:t>Παρατηρούμε ότι οι εγγραφές έχουν ισοκατανεμηθεί στους 4 datanodes</w:t>
      </w:r>
      <w:r w:rsidR="00992E45" w:rsidRPr="00992E45">
        <w:rPr>
          <w:rFonts w:ascii="Calibri" w:hAnsi="Calibri" w:cs="Calibri"/>
          <w:color w:val="000000"/>
          <w:lang w:val="el-GR"/>
        </w:rPr>
        <w:t xml:space="preserve"> </w:t>
      </w:r>
      <w:r w:rsidRPr="00A803A0">
        <w:rPr>
          <w:rFonts w:ascii="Calibri" w:hAnsi="Calibri" w:cs="Calibri"/>
          <w:color w:val="000000"/>
          <w:lang w:val="el-GR"/>
        </w:rPr>
        <w:t>.</w:t>
      </w:r>
    </w:p>
    <w:p w:rsidR="00A803A0" w:rsidRDefault="00A803A0" w:rsidP="00A803A0">
      <w:pPr>
        <w:rPr>
          <w:rFonts w:ascii="Calibri" w:hAnsi="Calibri" w:cs="Calibri"/>
          <w:color w:val="000000"/>
          <w:lang w:val="el-GR"/>
        </w:rPr>
      </w:pPr>
    </w:p>
    <w:p w:rsidR="00310FAF" w:rsidRPr="00A803A0" w:rsidRDefault="00310FAF" w:rsidP="00310FAF">
      <w:pPr>
        <w:pStyle w:val="Default"/>
        <w:numPr>
          <w:ilvl w:val="0"/>
          <w:numId w:val="6"/>
        </w:numPr>
        <w:ind w:left="567" w:hanging="567"/>
        <w:rPr>
          <w:sz w:val="22"/>
          <w:szCs w:val="22"/>
        </w:rPr>
      </w:pPr>
      <w:r w:rsidRPr="00A803A0">
        <w:rPr>
          <w:bCs/>
          <w:sz w:val="22"/>
          <w:szCs w:val="22"/>
        </w:rPr>
        <w:t>Δημιουργούμε τον πίνακα PERSON</w:t>
      </w:r>
      <w:r>
        <w:rPr>
          <w:bCs/>
          <w:sz w:val="22"/>
          <w:szCs w:val="22"/>
          <w:lang w:val="en-US"/>
        </w:rPr>
        <w:t>_2</w:t>
      </w:r>
      <w:r w:rsidRPr="00A803A0">
        <w:rPr>
          <w:bCs/>
          <w:sz w:val="22"/>
          <w:szCs w:val="22"/>
        </w:rPr>
        <w:t xml:space="preserve">: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 </w:t>
      </w:r>
    </w:p>
    <w:p w:rsidR="00310FAF" w:rsidRPr="0006788E" w:rsidRDefault="00310FAF" w:rsidP="00310FAF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>CREATE TABLE PERSON</w:t>
      </w:r>
      <w:r>
        <w:rPr>
          <w:rFonts w:ascii="Garamond" w:hAnsi="Garamond" w:cs="Garamond"/>
          <w:sz w:val="20"/>
          <w:szCs w:val="20"/>
          <w:lang w:val="en-US"/>
        </w:rPr>
        <w:t xml:space="preserve">_2 </w:t>
      </w:r>
      <w:r w:rsidRPr="0006788E">
        <w:rPr>
          <w:rFonts w:ascii="Garamond" w:hAnsi="Garamond" w:cs="Garamond"/>
          <w:sz w:val="20"/>
          <w:szCs w:val="20"/>
          <w:lang w:val="en-US"/>
        </w:rPr>
        <w:t xml:space="preserve">(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id </w:t>
      </w:r>
      <w:r w:rsidR="003E4DB4" w:rsidRPr="001277C3">
        <w:rPr>
          <w:rFonts w:ascii="Garamond" w:hAnsi="Garamond" w:cs="Garamond"/>
          <w:sz w:val="20"/>
          <w:szCs w:val="20"/>
          <w:lang w:val="en-US"/>
        </w:rPr>
        <w:t>BIGINT NOT NULL AUTO_INCREMENT</w:t>
      </w:r>
      <w:r w:rsidRPr="0006788E">
        <w:rPr>
          <w:sz w:val="20"/>
          <w:szCs w:val="20"/>
          <w:lang w:val="en-US"/>
        </w:rPr>
        <w:t xml:space="preserve">,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first_name VARCHAR(50) NOT NULL,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last_name VARCHAR(50) NOT NULL,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address VARCHAR(100) NOT NULL,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>ge</w:t>
      </w:r>
      <w:r>
        <w:rPr>
          <w:sz w:val="20"/>
          <w:szCs w:val="20"/>
          <w:lang w:val="en-US"/>
        </w:rPr>
        <w:t xml:space="preserve">nder </w:t>
      </w:r>
      <w:r w:rsidR="00AB1E04">
        <w:rPr>
          <w:sz w:val="20"/>
          <w:szCs w:val="20"/>
          <w:lang w:val="en-US"/>
        </w:rPr>
        <w:t>VAR</w:t>
      </w:r>
      <w:r w:rsidRPr="0006788E">
        <w:rPr>
          <w:sz w:val="20"/>
          <w:szCs w:val="20"/>
          <w:lang w:val="en-US"/>
        </w:rPr>
        <w:t>CHAR(</w:t>
      </w:r>
      <w:r>
        <w:rPr>
          <w:sz w:val="20"/>
          <w:szCs w:val="20"/>
          <w:lang w:val="en-US"/>
        </w:rPr>
        <w:t>6</w:t>
      </w:r>
      <w:r w:rsidRPr="0006788E">
        <w:rPr>
          <w:sz w:val="20"/>
          <w:szCs w:val="20"/>
          <w:lang w:val="en-US"/>
        </w:rPr>
        <w:t xml:space="preserve">) NOT NULL,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email VARCHAR(80) NOT NULL, </w:t>
      </w:r>
    </w:p>
    <w:p w:rsidR="00310FAF" w:rsidRPr="0006788E" w:rsidRDefault="00310FAF" w:rsidP="00310FAF">
      <w:pPr>
        <w:pStyle w:val="Default"/>
        <w:rPr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>PRIMARY KEY (id,last_name</w:t>
      </w:r>
      <w:r>
        <w:rPr>
          <w:rFonts w:ascii="Garamond" w:hAnsi="Garamond" w:cs="Garamond"/>
          <w:sz w:val="20"/>
          <w:szCs w:val="20"/>
          <w:lang w:val="en-US"/>
        </w:rPr>
        <w:t>,gender</w:t>
      </w:r>
      <w:r w:rsidRPr="0006788E">
        <w:rPr>
          <w:rFonts w:ascii="Garamond" w:hAnsi="Garamond" w:cs="Garamond"/>
          <w:sz w:val="20"/>
          <w:szCs w:val="20"/>
          <w:lang w:val="en-US"/>
        </w:rPr>
        <w:t xml:space="preserve">) </w:t>
      </w:r>
    </w:p>
    <w:p w:rsidR="00310FAF" w:rsidRPr="0006788E" w:rsidRDefault="00310FAF" w:rsidP="00310FAF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) </w:t>
      </w:r>
    </w:p>
    <w:p w:rsidR="00310FAF" w:rsidRPr="00310FAF" w:rsidRDefault="00310FAF" w:rsidP="00310FAF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ENGINE=ndbcluster </w:t>
      </w:r>
      <w:r>
        <w:rPr>
          <w:rFonts w:ascii="Garamond" w:hAnsi="Garamond" w:cs="Garamond"/>
          <w:sz w:val="20"/>
          <w:szCs w:val="20"/>
          <w:lang w:val="en-US"/>
        </w:rPr>
        <w:br/>
        <w:t>DEFAULT CHARSET=latin1</w:t>
      </w:r>
      <w:r>
        <w:rPr>
          <w:rFonts w:ascii="Garamond" w:hAnsi="Garamond" w:cs="Garamond"/>
          <w:sz w:val="20"/>
          <w:szCs w:val="20"/>
          <w:lang w:val="en-US"/>
        </w:rPr>
        <w:br/>
      </w:r>
      <w:r w:rsidRPr="00310FAF">
        <w:rPr>
          <w:rFonts w:ascii="Garamond" w:hAnsi="Garamond" w:cs="Garamond"/>
          <w:sz w:val="20"/>
          <w:szCs w:val="20"/>
          <w:lang w:val="en-US"/>
        </w:rPr>
        <w:t xml:space="preserve">PARTITION by key (gender); </w:t>
      </w:r>
    </w:p>
    <w:p w:rsidR="003E4DB4" w:rsidRDefault="003E4DB4" w:rsidP="003E4DB4">
      <w:pPr>
        <w:rPr>
          <w:bCs/>
          <w:lang w:val="el-GR"/>
        </w:rPr>
      </w:pPr>
      <w:r w:rsidRPr="00A803A0">
        <w:rPr>
          <w:bCs/>
          <w:lang w:val="el-GR"/>
        </w:rPr>
        <w:lastRenderedPageBreak/>
        <w:t xml:space="preserve">Εισάγουμε τις εγγραφές </w:t>
      </w:r>
      <w:r w:rsidR="00B2288E" w:rsidRPr="00B2288E">
        <w:rPr>
          <w:bCs/>
          <w:lang w:val="el-GR"/>
        </w:rPr>
        <w:t>(</w:t>
      </w:r>
      <w:r w:rsidR="00B2288E">
        <w:rPr>
          <w:bCs/>
          <w:lang w:val="el-GR"/>
        </w:rPr>
        <w:t xml:space="preserve">αφού δημιουργήσουμε) </w:t>
      </w:r>
      <w:r>
        <w:rPr>
          <w:bCs/>
          <w:lang w:val="el-GR"/>
        </w:rPr>
        <w:t xml:space="preserve">εκτελώντας </w:t>
      </w:r>
      <w:r w:rsidRPr="00A803A0">
        <w:rPr>
          <w:bCs/>
          <w:lang w:val="el-GR"/>
        </w:rPr>
        <w:t xml:space="preserve">το </w:t>
      </w:r>
      <w:r>
        <w:rPr>
          <w:bCs/>
        </w:rPr>
        <w:t>script</w:t>
      </w:r>
      <w:r w:rsidRPr="003E4DB4">
        <w:rPr>
          <w:bCs/>
          <w:lang w:val="el-GR"/>
        </w:rPr>
        <w:t xml:space="preserve"> </w:t>
      </w:r>
      <w:r w:rsidRPr="00A803A0">
        <w:rPr>
          <w:bCs/>
          <w:lang w:val="el-GR"/>
        </w:rPr>
        <w:t>αρχείο “</w:t>
      </w:r>
      <w:r w:rsidRPr="00A803A0">
        <w:rPr>
          <w:bCs/>
        </w:rPr>
        <w:t>person</w:t>
      </w:r>
      <w:r w:rsidR="00B2288E" w:rsidRPr="00B2288E">
        <w:rPr>
          <w:bCs/>
          <w:lang w:val="el-GR"/>
        </w:rPr>
        <w:t>_2</w:t>
      </w:r>
      <w:r w:rsidRPr="00A803A0">
        <w:rPr>
          <w:bCs/>
          <w:lang w:val="el-GR"/>
        </w:rPr>
        <w:t>.</w:t>
      </w:r>
      <w:r w:rsidRPr="00A803A0">
        <w:rPr>
          <w:bCs/>
        </w:rPr>
        <w:t>sql</w:t>
      </w:r>
      <w:r w:rsidRPr="00A803A0">
        <w:rPr>
          <w:bCs/>
          <w:lang w:val="el-GR"/>
        </w:rPr>
        <w:t>”:</w:t>
      </w:r>
    </w:p>
    <w:p w:rsidR="003E4DB4" w:rsidRPr="00B2288E" w:rsidRDefault="003E4DB4" w:rsidP="003E4DB4">
      <w:pPr>
        <w:rPr>
          <w:rFonts w:ascii="Garamond" w:hAnsi="Garamond"/>
          <w:sz w:val="20"/>
          <w:szCs w:val="20"/>
        </w:rPr>
      </w:pPr>
      <w:r w:rsidRPr="0027105B">
        <w:rPr>
          <w:rFonts w:ascii="Garamond" w:hAnsi="Garamond"/>
          <w:sz w:val="20"/>
          <w:szCs w:val="20"/>
        </w:rPr>
        <w:t>INSERT</w:t>
      </w:r>
      <w:r w:rsidRPr="00B2288E">
        <w:rPr>
          <w:rFonts w:ascii="Garamond" w:hAnsi="Garamond"/>
          <w:sz w:val="20"/>
          <w:szCs w:val="20"/>
        </w:rPr>
        <w:t xml:space="preserve"> </w:t>
      </w:r>
      <w:r w:rsidRPr="0027105B">
        <w:rPr>
          <w:rFonts w:ascii="Garamond" w:hAnsi="Garamond"/>
          <w:sz w:val="20"/>
          <w:szCs w:val="20"/>
        </w:rPr>
        <w:t>INTO</w:t>
      </w:r>
      <w:r w:rsidRPr="00B2288E">
        <w:rPr>
          <w:rFonts w:ascii="Garamond" w:hAnsi="Garamond"/>
          <w:sz w:val="20"/>
          <w:szCs w:val="20"/>
        </w:rPr>
        <w:t xml:space="preserve"> ‘</w:t>
      </w:r>
      <w:r w:rsidRPr="0027105B">
        <w:rPr>
          <w:rFonts w:ascii="Garamond" w:hAnsi="Garamond"/>
          <w:sz w:val="20"/>
          <w:szCs w:val="20"/>
        </w:rPr>
        <w:t>PERSON</w:t>
      </w:r>
      <w:r w:rsidR="00B2288E">
        <w:rPr>
          <w:rFonts w:ascii="Garamond" w:hAnsi="Garamond"/>
          <w:sz w:val="20"/>
          <w:szCs w:val="20"/>
        </w:rPr>
        <w:t>_2</w:t>
      </w:r>
      <w:r w:rsidRPr="00B2288E">
        <w:rPr>
          <w:rFonts w:ascii="Garamond" w:hAnsi="Garamond"/>
          <w:sz w:val="20"/>
          <w:szCs w:val="20"/>
        </w:rPr>
        <w:t xml:space="preserve">’ </w:t>
      </w:r>
      <w:r w:rsidRPr="0027105B">
        <w:rPr>
          <w:rFonts w:ascii="Garamond" w:hAnsi="Garamond"/>
          <w:sz w:val="20"/>
          <w:szCs w:val="20"/>
        </w:rPr>
        <w:t>VALUES</w:t>
      </w:r>
      <w:r w:rsidRPr="00B2288E">
        <w:rPr>
          <w:rFonts w:ascii="Garamond" w:hAnsi="Garamond"/>
          <w:sz w:val="20"/>
          <w:szCs w:val="20"/>
        </w:rPr>
        <w:t xml:space="preserve"> (….)</w:t>
      </w:r>
    </w:p>
    <w:p w:rsidR="00310FAF" w:rsidRPr="00B2288E" w:rsidRDefault="00310FAF" w:rsidP="00310FAF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3E4DB4" w:rsidRPr="00B2288E" w:rsidRDefault="003E4DB4" w:rsidP="00310FAF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310FAF" w:rsidRDefault="00310FAF" w:rsidP="00310FA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Cs/>
          <w:color w:val="000000"/>
          <w:lang w:val="el-GR"/>
        </w:rPr>
      </w:pPr>
      <w:r w:rsidRPr="00310FAF">
        <w:rPr>
          <w:rFonts w:ascii="Calibri" w:hAnsi="Calibri" w:cs="Calibri"/>
          <w:bCs/>
          <w:color w:val="000000"/>
          <w:lang w:val="el-GR"/>
        </w:rPr>
        <w:t xml:space="preserve">Ελέγχουμε την κατανομή των εγγραφών: </w:t>
      </w:r>
    </w:p>
    <w:p w:rsidR="00310FAF" w:rsidRPr="00310FAF" w:rsidRDefault="00310FAF" w:rsidP="00310FAF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lang w:val="el-GR"/>
        </w:rPr>
      </w:pPr>
    </w:p>
    <w:p w:rsidR="00310FAF" w:rsidRPr="00310FAF" w:rsidRDefault="00310FAF" w:rsidP="00310FAF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310FAF">
        <w:rPr>
          <w:rFonts w:ascii="Garamond" w:hAnsi="Garamond" w:cs="Garamond"/>
          <w:color w:val="000000"/>
          <w:sz w:val="20"/>
          <w:szCs w:val="20"/>
        </w:rPr>
        <w:t xml:space="preserve">SELECT partition_name, table_rows FROM information_schema.PARTITIONS </w:t>
      </w:r>
    </w:p>
    <w:p w:rsidR="00310FAF" w:rsidRPr="00310FAF" w:rsidRDefault="00310FAF" w:rsidP="00310FAF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310FAF">
        <w:rPr>
          <w:rFonts w:ascii="Garamond" w:hAnsi="Garamond" w:cs="Garamond"/>
          <w:sz w:val="20"/>
          <w:szCs w:val="20"/>
          <w:lang w:val="en-US"/>
        </w:rPr>
        <w:t>WHERE table_name='PERSO</w:t>
      </w:r>
      <w:r>
        <w:rPr>
          <w:rFonts w:ascii="Garamond" w:hAnsi="Garamond" w:cs="Garamond"/>
          <w:sz w:val="20"/>
          <w:szCs w:val="20"/>
          <w:lang w:val="en-US"/>
        </w:rPr>
        <w:t>N_2' AND table_schema='askisi1_3</w:t>
      </w:r>
      <w:r w:rsidRPr="00310FAF">
        <w:rPr>
          <w:rFonts w:ascii="Garamond" w:hAnsi="Garamond" w:cs="Garamond"/>
          <w:sz w:val="20"/>
          <w:szCs w:val="20"/>
          <w:lang w:val="en-US"/>
        </w:rPr>
        <w:t>5';</w:t>
      </w:r>
    </w:p>
    <w:p w:rsidR="00EA130D" w:rsidRDefault="00EA130D" w:rsidP="00EA130D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EA130D" w:rsidRDefault="00EA130D" w:rsidP="00EA130D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EA130D" w:rsidRPr="00A803A0" w:rsidRDefault="00EA130D" w:rsidP="00EA130D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EA130D" w:rsidRPr="00A803A0" w:rsidRDefault="00EA130D" w:rsidP="00EA130D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partition_name, table_rows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536"/>
        <w:gridCol w:w="536"/>
        <w:gridCol w:w="536"/>
      </w:tblGrid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p0</w:t>
            </w: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EA130D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0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p1</w:t>
            </w:r>
          </w:p>
        </w:tc>
        <w:tc>
          <w:tcPr>
            <w:tcW w:w="506" w:type="dxa"/>
          </w:tcPr>
          <w:p w:rsidR="00FD77F2" w:rsidRPr="00EA130D" w:rsidRDefault="00FD77F2" w:rsidP="00EA130D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FD77F2" w:rsidRPr="00EA130D" w:rsidRDefault="00FD77F2" w:rsidP="00EA130D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EA130D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 w:rsidRPr="00EA130D"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1000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p2</w:t>
            </w: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EA130D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0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p3</w:t>
            </w: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 w:rsidRPr="00EA130D"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0</w:t>
            </w:r>
          </w:p>
        </w:tc>
      </w:tr>
    </w:tbl>
    <w:p w:rsidR="00EA130D" w:rsidRDefault="00EA130D" w:rsidP="00EA130D">
      <w:pPr>
        <w:rPr>
          <w:rFonts w:ascii="Calibri" w:hAnsi="Calibri" w:cs="Calibri"/>
          <w:color w:val="000000"/>
          <w:lang w:val="el-GR"/>
        </w:rPr>
      </w:pPr>
      <w:r w:rsidRPr="00A803A0">
        <w:rPr>
          <w:rFonts w:ascii="Calibri" w:hAnsi="Calibri" w:cs="Calibri"/>
          <w:color w:val="000000"/>
          <w:lang w:val="el-GR"/>
        </w:rPr>
        <w:t xml:space="preserve">Παρατηρούμε ότι </w:t>
      </w:r>
      <w:r w:rsidR="00AB1E04">
        <w:rPr>
          <w:rFonts w:ascii="Calibri" w:hAnsi="Calibri" w:cs="Calibri"/>
          <w:color w:val="000000"/>
          <w:lang w:val="el-GR"/>
        </w:rPr>
        <w:t xml:space="preserve">όλες </w:t>
      </w:r>
      <w:r w:rsidRPr="00A803A0">
        <w:rPr>
          <w:rFonts w:ascii="Calibri" w:hAnsi="Calibri" w:cs="Calibri"/>
          <w:color w:val="000000"/>
          <w:lang w:val="el-GR"/>
        </w:rPr>
        <w:t xml:space="preserve">οι εγγραφές έχουν κατανεμηθεί </w:t>
      </w:r>
      <w:r w:rsidR="00AB1E04">
        <w:rPr>
          <w:rFonts w:ascii="Calibri" w:hAnsi="Calibri" w:cs="Calibri"/>
          <w:color w:val="000000"/>
          <w:lang w:val="el-GR"/>
        </w:rPr>
        <w:t>σε 1 datanode</w:t>
      </w:r>
      <w:r w:rsidRPr="00A803A0">
        <w:rPr>
          <w:rFonts w:ascii="Calibri" w:hAnsi="Calibri" w:cs="Calibri"/>
          <w:color w:val="000000"/>
          <w:lang w:val="el-GR"/>
        </w:rPr>
        <w:t>.</w:t>
      </w:r>
    </w:p>
    <w:p w:rsidR="00AB1E04" w:rsidRDefault="00AB1E04" w:rsidP="00EA130D">
      <w:pPr>
        <w:rPr>
          <w:rFonts w:ascii="Calibri" w:hAnsi="Calibri" w:cs="Calibri"/>
          <w:color w:val="000000"/>
          <w:lang w:val="el-GR"/>
        </w:rPr>
      </w:pPr>
    </w:p>
    <w:p w:rsidR="00AB1E04" w:rsidRPr="005C61E6" w:rsidRDefault="00AB1E04" w:rsidP="00AB1E04">
      <w:pPr>
        <w:pStyle w:val="Default"/>
        <w:rPr>
          <w:sz w:val="22"/>
          <w:szCs w:val="22"/>
          <w:lang w:val="en-US"/>
        </w:rPr>
      </w:pPr>
      <w:r w:rsidRPr="00A803A0">
        <w:rPr>
          <w:bCs/>
          <w:sz w:val="22"/>
          <w:szCs w:val="22"/>
        </w:rPr>
        <w:t>Δημιουργούμε</w:t>
      </w:r>
      <w:r w:rsidRPr="005C61E6">
        <w:rPr>
          <w:bCs/>
          <w:sz w:val="22"/>
          <w:szCs w:val="22"/>
          <w:lang w:val="en-US"/>
        </w:rPr>
        <w:t xml:space="preserve"> </w:t>
      </w:r>
      <w:r w:rsidRPr="00A803A0">
        <w:rPr>
          <w:bCs/>
          <w:sz w:val="22"/>
          <w:szCs w:val="22"/>
        </w:rPr>
        <w:t>τον</w:t>
      </w:r>
      <w:r w:rsidRPr="005C61E6">
        <w:rPr>
          <w:bCs/>
          <w:sz w:val="22"/>
          <w:szCs w:val="22"/>
          <w:lang w:val="en-US"/>
        </w:rPr>
        <w:t xml:space="preserve"> </w:t>
      </w:r>
      <w:r w:rsidRPr="00A803A0">
        <w:rPr>
          <w:bCs/>
          <w:sz w:val="22"/>
          <w:szCs w:val="22"/>
        </w:rPr>
        <w:t>πίνακα</w:t>
      </w:r>
      <w:r w:rsidRPr="005C61E6">
        <w:rPr>
          <w:bCs/>
          <w:sz w:val="22"/>
          <w:szCs w:val="22"/>
          <w:lang w:val="en-US"/>
        </w:rPr>
        <w:t xml:space="preserve"> PERSON</w:t>
      </w:r>
      <w:r>
        <w:rPr>
          <w:bCs/>
          <w:sz w:val="22"/>
          <w:szCs w:val="22"/>
          <w:lang w:val="en-US"/>
        </w:rPr>
        <w:t>_3</w:t>
      </w:r>
      <w:r w:rsidRPr="005C61E6">
        <w:rPr>
          <w:bCs/>
          <w:sz w:val="22"/>
          <w:szCs w:val="22"/>
          <w:lang w:val="en-US"/>
        </w:rPr>
        <w:t xml:space="preserve">: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 </w:t>
      </w:r>
    </w:p>
    <w:p w:rsidR="00AB1E04" w:rsidRPr="0006788E" w:rsidRDefault="00AB1E04" w:rsidP="00AB1E04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>CREATE TABLE PERSON</w:t>
      </w:r>
      <w:r>
        <w:rPr>
          <w:rFonts w:ascii="Garamond" w:hAnsi="Garamond" w:cs="Garamond"/>
          <w:sz w:val="20"/>
          <w:szCs w:val="20"/>
          <w:lang w:val="en-US"/>
        </w:rPr>
        <w:t xml:space="preserve">_3 </w:t>
      </w:r>
      <w:r w:rsidRPr="0006788E">
        <w:rPr>
          <w:rFonts w:ascii="Garamond" w:hAnsi="Garamond" w:cs="Garamond"/>
          <w:sz w:val="20"/>
          <w:szCs w:val="20"/>
          <w:lang w:val="en-US"/>
        </w:rPr>
        <w:t xml:space="preserve">(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id </w:t>
      </w:r>
      <w:r w:rsidR="003E4DB4" w:rsidRPr="001277C3">
        <w:rPr>
          <w:rFonts w:ascii="Garamond" w:hAnsi="Garamond" w:cs="Garamond"/>
          <w:sz w:val="20"/>
          <w:szCs w:val="20"/>
          <w:lang w:val="en-US"/>
        </w:rPr>
        <w:t>BIGINT NOT NULL AUTO_INCREMENT</w:t>
      </w:r>
      <w:r w:rsidRPr="0006788E">
        <w:rPr>
          <w:sz w:val="20"/>
          <w:szCs w:val="20"/>
          <w:lang w:val="en-US"/>
        </w:rPr>
        <w:t xml:space="preserve">,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first_name VARCHAR(50) NOT NULL,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last_name VARCHAR(50) NOT NULL,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address VARCHAR(100) NOT NULL,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>ge</w:t>
      </w:r>
      <w:r>
        <w:rPr>
          <w:sz w:val="20"/>
          <w:szCs w:val="20"/>
          <w:lang w:val="en-US"/>
        </w:rPr>
        <w:t>nder VAR</w:t>
      </w:r>
      <w:r w:rsidRPr="0006788E">
        <w:rPr>
          <w:sz w:val="20"/>
          <w:szCs w:val="20"/>
          <w:lang w:val="en-US"/>
        </w:rPr>
        <w:t>CHAR(</w:t>
      </w:r>
      <w:r w:rsidR="009A66C7">
        <w:rPr>
          <w:sz w:val="20"/>
          <w:szCs w:val="20"/>
          <w:lang w:val="en-US"/>
        </w:rPr>
        <w:t>55</w:t>
      </w:r>
      <w:r w:rsidRPr="0006788E">
        <w:rPr>
          <w:sz w:val="20"/>
          <w:szCs w:val="20"/>
          <w:lang w:val="en-US"/>
        </w:rPr>
        <w:t xml:space="preserve">) NOT NULL,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sz w:val="20"/>
          <w:szCs w:val="20"/>
          <w:lang w:val="en-US"/>
        </w:rPr>
        <w:t xml:space="preserve">email VARCHAR(80) NOT NULL, </w:t>
      </w:r>
    </w:p>
    <w:p w:rsidR="00AB1E04" w:rsidRPr="0006788E" w:rsidRDefault="00AB1E04" w:rsidP="00AB1E04">
      <w:pPr>
        <w:pStyle w:val="Default"/>
        <w:rPr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>PRIMARY KEY (id,last_name</w:t>
      </w:r>
      <w:r>
        <w:rPr>
          <w:rFonts w:ascii="Garamond" w:hAnsi="Garamond" w:cs="Garamond"/>
          <w:sz w:val="20"/>
          <w:szCs w:val="20"/>
          <w:lang w:val="en-US"/>
        </w:rPr>
        <w:t>,gender</w:t>
      </w:r>
      <w:r w:rsidRPr="0006788E">
        <w:rPr>
          <w:rFonts w:ascii="Garamond" w:hAnsi="Garamond" w:cs="Garamond"/>
          <w:sz w:val="20"/>
          <w:szCs w:val="20"/>
          <w:lang w:val="en-US"/>
        </w:rPr>
        <w:t xml:space="preserve">) </w:t>
      </w:r>
    </w:p>
    <w:p w:rsidR="00AB1E04" w:rsidRPr="0006788E" w:rsidRDefault="00AB1E04" w:rsidP="00AB1E04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) </w:t>
      </w:r>
    </w:p>
    <w:p w:rsidR="00AB1E04" w:rsidRDefault="00AB1E04" w:rsidP="00AB1E04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06788E">
        <w:rPr>
          <w:rFonts w:ascii="Garamond" w:hAnsi="Garamond" w:cs="Garamond"/>
          <w:sz w:val="20"/>
          <w:szCs w:val="20"/>
          <w:lang w:val="en-US"/>
        </w:rPr>
        <w:t xml:space="preserve">ENGINE=ndbcluster </w:t>
      </w:r>
      <w:r>
        <w:rPr>
          <w:rFonts w:ascii="Garamond" w:hAnsi="Garamond" w:cs="Garamond"/>
          <w:sz w:val="20"/>
          <w:szCs w:val="20"/>
          <w:lang w:val="en-US"/>
        </w:rPr>
        <w:br/>
        <w:t>DEFAULT CHARSET=latin1</w:t>
      </w:r>
      <w:r>
        <w:rPr>
          <w:rFonts w:ascii="Garamond" w:hAnsi="Garamond" w:cs="Garamond"/>
          <w:sz w:val="20"/>
          <w:szCs w:val="20"/>
          <w:lang w:val="en-US"/>
        </w:rPr>
        <w:br/>
      </w:r>
      <w:r w:rsidRPr="00310FAF">
        <w:rPr>
          <w:rFonts w:ascii="Garamond" w:hAnsi="Garamond" w:cs="Garamond"/>
          <w:sz w:val="20"/>
          <w:szCs w:val="20"/>
          <w:lang w:val="en-US"/>
        </w:rPr>
        <w:t xml:space="preserve">PARTITION by key (gender); </w:t>
      </w:r>
    </w:p>
    <w:p w:rsidR="00AB1E04" w:rsidRDefault="00AB1E04" w:rsidP="00AB1E04">
      <w:pPr>
        <w:pStyle w:val="Default"/>
        <w:rPr>
          <w:rFonts w:ascii="Garamond" w:hAnsi="Garamond" w:cs="Garamond"/>
          <w:sz w:val="20"/>
          <w:szCs w:val="20"/>
          <w:lang w:val="en-US"/>
        </w:rPr>
      </w:pPr>
    </w:p>
    <w:p w:rsidR="00AB1E04" w:rsidRPr="00310FAF" w:rsidRDefault="00AB1E04" w:rsidP="00AB1E04">
      <w:pPr>
        <w:pStyle w:val="Default"/>
        <w:rPr>
          <w:rFonts w:ascii="Garamond" w:hAnsi="Garamond" w:cs="Garamond"/>
          <w:sz w:val="20"/>
          <w:szCs w:val="20"/>
          <w:lang w:val="en-US"/>
        </w:rPr>
      </w:pPr>
    </w:p>
    <w:p w:rsidR="003E4DB4" w:rsidRDefault="00B2288E" w:rsidP="003E4DB4">
      <w:pPr>
        <w:rPr>
          <w:bCs/>
          <w:lang w:val="el-GR"/>
        </w:rPr>
      </w:pPr>
      <w:r>
        <w:rPr>
          <w:bCs/>
          <w:lang w:val="el-GR"/>
        </w:rPr>
        <w:t>Ομοίως ε</w:t>
      </w:r>
      <w:r w:rsidR="003E4DB4" w:rsidRPr="00A803A0">
        <w:rPr>
          <w:bCs/>
          <w:lang w:val="el-GR"/>
        </w:rPr>
        <w:t xml:space="preserve">ισάγουμε τις εγγραφές </w:t>
      </w:r>
      <w:r w:rsidR="003E4DB4">
        <w:rPr>
          <w:bCs/>
          <w:lang w:val="el-GR"/>
        </w:rPr>
        <w:t xml:space="preserve">εκτελώντας </w:t>
      </w:r>
      <w:r w:rsidR="003E4DB4" w:rsidRPr="00A803A0">
        <w:rPr>
          <w:bCs/>
          <w:lang w:val="el-GR"/>
        </w:rPr>
        <w:t xml:space="preserve">το </w:t>
      </w:r>
      <w:r w:rsidR="003E4DB4">
        <w:rPr>
          <w:bCs/>
        </w:rPr>
        <w:t>script</w:t>
      </w:r>
      <w:r w:rsidR="003E4DB4" w:rsidRPr="003E4DB4">
        <w:rPr>
          <w:bCs/>
          <w:lang w:val="el-GR"/>
        </w:rPr>
        <w:t xml:space="preserve"> </w:t>
      </w:r>
      <w:r w:rsidR="003E4DB4" w:rsidRPr="00A803A0">
        <w:rPr>
          <w:bCs/>
          <w:lang w:val="el-GR"/>
        </w:rPr>
        <w:t>αρχείο “</w:t>
      </w:r>
      <w:r w:rsidR="003E4DB4" w:rsidRPr="00A803A0">
        <w:rPr>
          <w:bCs/>
        </w:rPr>
        <w:t>person</w:t>
      </w:r>
      <w:r>
        <w:rPr>
          <w:bCs/>
          <w:lang w:val="el-GR"/>
        </w:rPr>
        <w:t>_3</w:t>
      </w:r>
      <w:r w:rsidR="003E4DB4" w:rsidRPr="00A803A0">
        <w:rPr>
          <w:bCs/>
          <w:lang w:val="el-GR"/>
        </w:rPr>
        <w:t>.</w:t>
      </w:r>
      <w:r w:rsidR="003E4DB4" w:rsidRPr="00A803A0">
        <w:rPr>
          <w:bCs/>
        </w:rPr>
        <w:t>sql</w:t>
      </w:r>
      <w:r w:rsidR="003E4DB4" w:rsidRPr="00A803A0">
        <w:rPr>
          <w:bCs/>
          <w:lang w:val="el-GR"/>
        </w:rPr>
        <w:t>”:</w:t>
      </w:r>
    </w:p>
    <w:p w:rsidR="003E4DB4" w:rsidRPr="00B2288E" w:rsidRDefault="003E4DB4" w:rsidP="003E4DB4">
      <w:pPr>
        <w:rPr>
          <w:rFonts w:ascii="Garamond" w:hAnsi="Garamond"/>
          <w:sz w:val="20"/>
          <w:szCs w:val="20"/>
        </w:rPr>
      </w:pPr>
      <w:r w:rsidRPr="0027105B">
        <w:rPr>
          <w:rFonts w:ascii="Garamond" w:hAnsi="Garamond"/>
          <w:sz w:val="20"/>
          <w:szCs w:val="20"/>
        </w:rPr>
        <w:t>INSERT</w:t>
      </w:r>
      <w:r w:rsidRPr="00B2288E">
        <w:rPr>
          <w:rFonts w:ascii="Garamond" w:hAnsi="Garamond"/>
          <w:sz w:val="20"/>
          <w:szCs w:val="20"/>
        </w:rPr>
        <w:t xml:space="preserve"> </w:t>
      </w:r>
      <w:r w:rsidRPr="0027105B">
        <w:rPr>
          <w:rFonts w:ascii="Garamond" w:hAnsi="Garamond"/>
          <w:sz w:val="20"/>
          <w:szCs w:val="20"/>
        </w:rPr>
        <w:t>INTO</w:t>
      </w:r>
      <w:r w:rsidRPr="00B2288E">
        <w:rPr>
          <w:rFonts w:ascii="Garamond" w:hAnsi="Garamond"/>
          <w:sz w:val="20"/>
          <w:szCs w:val="20"/>
        </w:rPr>
        <w:t xml:space="preserve"> ‘</w:t>
      </w:r>
      <w:r w:rsidRPr="0027105B">
        <w:rPr>
          <w:rFonts w:ascii="Garamond" w:hAnsi="Garamond"/>
          <w:sz w:val="20"/>
          <w:szCs w:val="20"/>
        </w:rPr>
        <w:t>PERSON</w:t>
      </w:r>
      <w:r w:rsidR="00B2288E" w:rsidRPr="00B2288E">
        <w:rPr>
          <w:rFonts w:ascii="Garamond" w:hAnsi="Garamond"/>
          <w:sz w:val="20"/>
          <w:szCs w:val="20"/>
        </w:rPr>
        <w:t>_3</w:t>
      </w:r>
      <w:r w:rsidRPr="00B2288E">
        <w:rPr>
          <w:rFonts w:ascii="Garamond" w:hAnsi="Garamond"/>
          <w:sz w:val="20"/>
          <w:szCs w:val="20"/>
        </w:rPr>
        <w:t xml:space="preserve">’ </w:t>
      </w:r>
      <w:r w:rsidRPr="0027105B">
        <w:rPr>
          <w:rFonts w:ascii="Garamond" w:hAnsi="Garamond"/>
          <w:sz w:val="20"/>
          <w:szCs w:val="20"/>
        </w:rPr>
        <w:t>VALUES</w:t>
      </w:r>
      <w:r w:rsidRPr="00B2288E">
        <w:rPr>
          <w:rFonts w:ascii="Garamond" w:hAnsi="Garamond"/>
          <w:sz w:val="20"/>
          <w:szCs w:val="20"/>
        </w:rPr>
        <w:t xml:space="preserve"> (….)</w:t>
      </w:r>
    </w:p>
    <w:p w:rsidR="00AB1E04" w:rsidRPr="00B2288E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Cs/>
          <w:color w:val="000000"/>
          <w:lang w:val="el-GR"/>
        </w:rPr>
      </w:pPr>
      <w:r w:rsidRPr="00310FAF">
        <w:rPr>
          <w:rFonts w:ascii="Calibri" w:hAnsi="Calibri" w:cs="Calibri"/>
          <w:bCs/>
          <w:color w:val="000000"/>
          <w:lang w:val="el-GR"/>
        </w:rPr>
        <w:t xml:space="preserve">Ελέγχουμε την κατανομή των εγγραφών: </w:t>
      </w:r>
    </w:p>
    <w:p w:rsidR="00AB1E04" w:rsidRPr="00310FAF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lang w:val="el-GR"/>
        </w:rPr>
      </w:pPr>
    </w:p>
    <w:p w:rsidR="00AB1E04" w:rsidRPr="00310FAF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310FAF">
        <w:rPr>
          <w:rFonts w:ascii="Garamond" w:hAnsi="Garamond" w:cs="Garamond"/>
          <w:color w:val="000000"/>
          <w:sz w:val="20"/>
          <w:szCs w:val="20"/>
        </w:rPr>
        <w:t xml:space="preserve">SELECT partition_name, table_rows FROM information_schema.PARTITIONS </w:t>
      </w:r>
    </w:p>
    <w:p w:rsidR="00AB1E04" w:rsidRPr="00310FAF" w:rsidRDefault="00AB1E04" w:rsidP="00AB1E04">
      <w:pPr>
        <w:pStyle w:val="Default"/>
        <w:rPr>
          <w:rFonts w:ascii="Garamond" w:hAnsi="Garamond" w:cs="Garamond"/>
          <w:sz w:val="20"/>
          <w:szCs w:val="20"/>
          <w:lang w:val="en-US"/>
        </w:rPr>
      </w:pPr>
      <w:r w:rsidRPr="00310FAF">
        <w:rPr>
          <w:rFonts w:ascii="Garamond" w:hAnsi="Garamond" w:cs="Garamond"/>
          <w:sz w:val="20"/>
          <w:szCs w:val="20"/>
          <w:lang w:val="en-US"/>
        </w:rPr>
        <w:t>WHERE table_name='PERSO</w:t>
      </w:r>
      <w:r>
        <w:rPr>
          <w:rFonts w:ascii="Garamond" w:hAnsi="Garamond" w:cs="Garamond"/>
          <w:sz w:val="20"/>
          <w:szCs w:val="20"/>
          <w:lang w:val="en-US"/>
        </w:rPr>
        <w:t>N_3' AND table_schema='askisi1_3</w:t>
      </w:r>
      <w:r w:rsidRPr="00310FAF">
        <w:rPr>
          <w:rFonts w:ascii="Garamond" w:hAnsi="Garamond" w:cs="Garamond"/>
          <w:sz w:val="20"/>
          <w:szCs w:val="20"/>
          <w:lang w:val="en-US"/>
        </w:rPr>
        <w:t>5';</w:t>
      </w: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AB1E04" w:rsidRPr="00A803A0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AB1E04" w:rsidRPr="00A803A0" w:rsidRDefault="00AB1E04" w:rsidP="00AB1E0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partition_name, table_rows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536"/>
        <w:gridCol w:w="536"/>
        <w:gridCol w:w="536"/>
      </w:tblGrid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p0</w:t>
            </w: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EA130D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0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p1</w:t>
            </w:r>
          </w:p>
        </w:tc>
        <w:tc>
          <w:tcPr>
            <w:tcW w:w="506" w:type="dxa"/>
          </w:tcPr>
          <w:p w:rsidR="00FD77F2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FD77F2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493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p2</w:t>
            </w: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FD77F2" w:rsidRPr="00EA130D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EA130D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0</w:t>
            </w:r>
          </w:p>
        </w:tc>
      </w:tr>
      <w:tr w:rsidR="00FD77F2" w:rsidRPr="00A803A0" w:rsidTr="00FD7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p3</w:t>
            </w:r>
          </w:p>
        </w:tc>
        <w:tc>
          <w:tcPr>
            <w:tcW w:w="506" w:type="dxa"/>
          </w:tcPr>
          <w:p w:rsidR="00FD77F2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FD77F2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FD77F2" w:rsidRPr="00A803A0" w:rsidRDefault="00FD77F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507</w:t>
            </w:r>
          </w:p>
        </w:tc>
      </w:tr>
    </w:tbl>
    <w:p w:rsidR="00AB1E04" w:rsidRDefault="00AB1E04" w:rsidP="00AB1E04">
      <w:pPr>
        <w:rPr>
          <w:rFonts w:ascii="Calibri" w:hAnsi="Calibri" w:cs="Calibri"/>
          <w:color w:val="000000"/>
          <w:lang w:val="el-GR"/>
        </w:rPr>
      </w:pPr>
      <w:r w:rsidRPr="00A803A0">
        <w:rPr>
          <w:rFonts w:ascii="Calibri" w:hAnsi="Calibri" w:cs="Calibri"/>
          <w:color w:val="000000"/>
          <w:lang w:val="el-GR"/>
        </w:rPr>
        <w:t xml:space="preserve">Παρατηρούμε ότι </w:t>
      </w:r>
      <w:r>
        <w:rPr>
          <w:rFonts w:ascii="Calibri" w:hAnsi="Calibri" w:cs="Calibri"/>
          <w:color w:val="000000"/>
          <w:lang w:val="el-GR"/>
        </w:rPr>
        <w:t xml:space="preserve">όλες </w:t>
      </w:r>
      <w:r w:rsidRPr="00A803A0">
        <w:rPr>
          <w:rFonts w:ascii="Calibri" w:hAnsi="Calibri" w:cs="Calibri"/>
          <w:color w:val="000000"/>
          <w:lang w:val="el-GR"/>
        </w:rPr>
        <w:t xml:space="preserve">οι εγγραφές έχουν κατανεμηθεί </w:t>
      </w:r>
      <w:r w:rsidR="009A66C7">
        <w:rPr>
          <w:rFonts w:ascii="Calibri" w:hAnsi="Calibri" w:cs="Calibri"/>
          <w:color w:val="000000"/>
          <w:lang w:val="el-GR"/>
        </w:rPr>
        <w:t xml:space="preserve">ανάλογα με το </w:t>
      </w:r>
      <w:r w:rsidR="009A66C7">
        <w:rPr>
          <w:rFonts w:ascii="Calibri" w:hAnsi="Calibri" w:cs="Calibri"/>
          <w:color w:val="000000"/>
        </w:rPr>
        <w:t>gender</w:t>
      </w:r>
      <w:r w:rsidR="009A66C7" w:rsidRPr="009A66C7">
        <w:rPr>
          <w:rFonts w:ascii="Calibri" w:hAnsi="Calibri" w:cs="Calibri"/>
          <w:color w:val="000000"/>
          <w:lang w:val="el-GR"/>
        </w:rPr>
        <w:t xml:space="preserve"> </w:t>
      </w:r>
      <w:r>
        <w:rPr>
          <w:rFonts w:ascii="Calibri" w:hAnsi="Calibri" w:cs="Calibri"/>
          <w:color w:val="000000"/>
          <w:lang w:val="el-GR"/>
        </w:rPr>
        <w:t xml:space="preserve">σε </w:t>
      </w:r>
      <w:r w:rsidR="009A66C7" w:rsidRPr="009A66C7">
        <w:rPr>
          <w:rFonts w:ascii="Calibri" w:hAnsi="Calibri" w:cs="Calibri"/>
          <w:color w:val="000000"/>
          <w:lang w:val="el-GR"/>
        </w:rPr>
        <w:t>2</w:t>
      </w:r>
      <w:r>
        <w:rPr>
          <w:rFonts w:ascii="Calibri" w:hAnsi="Calibri" w:cs="Calibri"/>
          <w:color w:val="000000"/>
          <w:lang w:val="el-GR"/>
        </w:rPr>
        <w:t xml:space="preserve"> data</w:t>
      </w:r>
      <w:r w:rsidR="00B2288E">
        <w:rPr>
          <w:rFonts w:ascii="Calibri" w:hAnsi="Calibri" w:cs="Calibri"/>
          <w:color w:val="000000"/>
          <w:lang w:val="el-GR"/>
        </w:rPr>
        <w:t xml:space="preserve"> </w:t>
      </w:r>
      <w:r>
        <w:rPr>
          <w:rFonts w:ascii="Calibri" w:hAnsi="Calibri" w:cs="Calibri"/>
          <w:color w:val="000000"/>
          <w:lang w:val="el-GR"/>
        </w:rPr>
        <w:t>node</w:t>
      </w:r>
      <w:r w:rsidR="009A66C7">
        <w:rPr>
          <w:rFonts w:ascii="Calibri" w:hAnsi="Calibri" w:cs="Calibri"/>
          <w:color w:val="000000"/>
        </w:rPr>
        <w:t>s</w:t>
      </w:r>
      <w:r w:rsidRPr="00A803A0">
        <w:rPr>
          <w:rFonts w:ascii="Calibri" w:hAnsi="Calibri" w:cs="Calibri"/>
          <w:color w:val="000000"/>
          <w:lang w:val="el-GR"/>
        </w:rPr>
        <w:t>.</w:t>
      </w:r>
      <w:r w:rsidR="009A66C7">
        <w:rPr>
          <w:rFonts w:ascii="Calibri" w:hAnsi="Calibri" w:cs="Calibri"/>
          <w:color w:val="000000"/>
          <w:lang w:val="el-GR"/>
        </w:rPr>
        <w:br/>
      </w:r>
      <w:r w:rsidR="009A66C7">
        <w:rPr>
          <w:rFonts w:ascii="Calibri" w:hAnsi="Calibri" w:cs="Calibri"/>
          <w:color w:val="000000"/>
          <w:lang w:val="el-GR"/>
        </w:rPr>
        <w:br/>
      </w:r>
      <w:r w:rsidR="00316D65">
        <w:rPr>
          <w:rFonts w:ascii="Calibri" w:hAnsi="Calibri" w:cs="Calibri"/>
          <w:color w:val="000000"/>
          <w:lang w:val="el-GR"/>
        </w:rPr>
        <w:t>Καταλήγοντας</w:t>
      </w:r>
      <w:r w:rsidR="009A66C7">
        <w:rPr>
          <w:rFonts w:ascii="Calibri" w:hAnsi="Calibri" w:cs="Calibri"/>
          <w:color w:val="000000"/>
          <w:lang w:val="el-GR"/>
        </w:rPr>
        <w:t xml:space="preserve"> από τις δύο δοκιμές μας, μπορούμε να πούμε ότι η διαδικασία που ακολου8εί η </w:t>
      </w:r>
      <w:r w:rsidR="009A66C7">
        <w:rPr>
          <w:rFonts w:ascii="Calibri" w:hAnsi="Calibri" w:cs="Calibri"/>
          <w:color w:val="000000"/>
        </w:rPr>
        <w:t>hash</w:t>
      </w:r>
      <w:r w:rsidR="009A66C7" w:rsidRPr="009A66C7">
        <w:rPr>
          <w:rFonts w:ascii="Calibri" w:hAnsi="Calibri" w:cs="Calibri"/>
          <w:color w:val="000000"/>
          <w:lang w:val="el-GR"/>
        </w:rPr>
        <w:t xml:space="preserve"> </w:t>
      </w:r>
      <w:r w:rsidR="009A66C7">
        <w:rPr>
          <w:rFonts w:ascii="Calibri" w:hAnsi="Calibri" w:cs="Calibri"/>
          <w:color w:val="000000"/>
        </w:rPr>
        <w:t>function</w:t>
      </w:r>
      <w:r w:rsidR="009A66C7" w:rsidRPr="009A66C7">
        <w:rPr>
          <w:rFonts w:ascii="Calibri" w:hAnsi="Calibri" w:cs="Calibri"/>
          <w:color w:val="000000"/>
          <w:lang w:val="el-GR"/>
        </w:rPr>
        <w:t xml:space="preserve"> </w:t>
      </w:r>
      <w:r w:rsidR="009A66C7">
        <w:rPr>
          <w:rFonts w:ascii="Calibri" w:hAnsi="Calibri" w:cs="Calibri"/>
          <w:color w:val="000000"/>
          <w:lang w:val="el-GR"/>
        </w:rPr>
        <w:t xml:space="preserve">της </w:t>
      </w:r>
      <w:r w:rsidR="009A66C7">
        <w:rPr>
          <w:rFonts w:ascii="Calibri" w:hAnsi="Calibri" w:cs="Calibri"/>
          <w:color w:val="000000"/>
          <w:lang w:val="en-GB"/>
        </w:rPr>
        <w:t>MySQL</w:t>
      </w:r>
      <w:r w:rsidR="009A66C7">
        <w:rPr>
          <w:rFonts w:ascii="Calibri" w:hAnsi="Calibri" w:cs="Calibri"/>
          <w:color w:val="000000"/>
          <w:lang w:val="el-GR"/>
        </w:rPr>
        <w:t xml:space="preserve"> εξαρτάται από το μέγεθος που θα ορίσουμε στο πεδίο </w:t>
      </w:r>
      <w:r w:rsidR="009A66C7">
        <w:rPr>
          <w:rFonts w:ascii="Calibri" w:hAnsi="Calibri" w:cs="Calibri"/>
          <w:color w:val="000000"/>
        </w:rPr>
        <w:t>Gender</w:t>
      </w:r>
      <w:r w:rsidR="009A66C7">
        <w:rPr>
          <w:rFonts w:ascii="Calibri" w:hAnsi="Calibri" w:cs="Calibri"/>
          <w:color w:val="000000"/>
          <w:lang w:val="el-GR"/>
        </w:rPr>
        <w:t>.</w:t>
      </w:r>
    </w:p>
    <w:p w:rsidR="009A66C7" w:rsidRDefault="009A66C7" w:rsidP="00AB1E04">
      <w:pPr>
        <w:rPr>
          <w:rFonts w:ascii="Calibri" w:hAnsi="Calibri" w:cs="Calibri"/>
          <w:color w:val="000000"/>
          <w:lang w:val="el-GR"/>
        </w:rPr>
      </w:pPr>
    </w:p>
    <w:p w:rsidR="009A66C7" w:rsidRPr="009A66C7" w:rsidRDefault="009A66C7" w:rsidP="009A66C7">
      <w:pPr>
        <w:pStyle w:val="Heading1"/>
        <w:rPr>
          <w:lang w:val="el-GR"/>
        </w:rPr>
      </w:pPr>
      <w:r w:rsidRPr="009A66C7">
        <w:rPr>
          <w:lang w:val="el-GR"/>
        </w:rPr>
        <w:t>Άσκηση 2</w:t>
      </w:r>
    </w:p>
    <w:p w:rsidR="00A803A0" w:rsidRPr="005D5BAD" w:rsidRDefault="005D5BAD" w:rsidP="005D5BAD">
      <w:pPr>
        <w:pStyle w:val="ListParagraph"/>
        <w:numPr>
          <w:ilvl w:val="0"/>
          <w:numId w:val="7"/>
        </w:numPr>
        <w:ind w:left="709"/>
        <w:rPr>
          <w:rFonts w:ascii="Calibri" w:hAnsi="Calibri"/>
        </w:rPr>
      </w:pPr>
      <w:r>
        <w:rPr>
          <w:rFonts w:ascii="Calibri" w:hAnsi="Calibri"/>
        </w:rPr>
        <w:t xml:space="preserve">Join pushdown </w:t>
      </w:r>
      <w:r>
        <w:rPr>
          <w:rFonts w:ascii="Calibri" w:hAnsi="Calibri"/>
          <w:lang w:val="el-GR"/>
        </w:rPr>
        <w:t>Απενεργοποιημένο</w:t>
      </w:r>
    </w:p>
    <w:p w:rsidR="005D5BAD" w:rsidRDefault="005D5BAD" w:rsidP="005D5BAD">
      <w:pPr>
        <w:pStyle w:val="ListParagraph"/>
        <w:ind w:left="1080"/>
        <w:rPr>
          <w:rFonts w:ascii="Calibri" w:hAnsi="Calibri"/>
          <w:lang w:val="el-GR"/>
        </w:rPr>
      </w:pPr>
    </w:p>
    <w:p w:rsidR="00CB5F38" w:rsidRPr="00CB5F38" w:rsidRDefault="00CB5F38" w:rsidP="00CB5F38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CB5F38">
        <w:rPr>
          <w:rFonts w:ascii="Garamond" w:hAnsi="Garamond" w:cs="Garamond"/>
          <w:color w:val="000000"/>
          <w:sz w:val="20"/>
          <w:szCs w:val="20"/>
        </w:rPr>
        <w:t xml:space="preserve">set ndb_join_pushdown=off; </w:t>
      </w:r>
    </w:p>
    <w:p w:rsidR="00CB5F38" w:rsidRPr="00CB5F38" w:rsidRDefault="00CB5F38" w:rsidP="00CB5F38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CB5F38">
        <w:rPr>
          <w:rFonts w:ascii="Garamond" w:hAnsi="Garamond" w:cs="Garamond"/>
          <w:color w:val="000000"/>
          <w:sz w:val="20"/>
          <w:szCs w:val="20"/>
        </w:rPr>
        <w:t xml:space="preserve">SELECT COUNT(*) FROM person JOIN postcode ON person.zipcode=postcode.zip </w:t>
      </w:r>
    </w:p>
    <w:p w:rsidR="00203B8B" w:rsidRDefault="00CB5F38" w:rsidP="00CB5F38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CB5F38">
        <w:rPr>
          <w:rFonts w:ascii="Garamond" w:hAnsi="Garamond" w:cs="Garamond"/>
          <w:color w:val="000000"/>
          <w:sz w:val="20"/>
          <w:szCs w:val="20"/>
        </w:rPr>
        <w:t xml:space="preserve">WHERE latitude&gt;=-13.45 AND latitude&lt;=56.57 AND longitude&gt;=-67.12 AND longitude&lt;=132.22; </w:t>
      </w:r>
    </w:p>
    <w:p w:rsidR="00203B8B" w:rsidRDefault="00203B8B" w:rsidP="00CB5F38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AC5B06" w:rsidRPr="005C61E6" w:rsidRDefault="00AC5B06" w:rsidP="00CB5F38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5C61E6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AC5B06" w:rsidRPr="005C61E6" w:rsidRDefault="00AC5B06" w:rsidP="00AC5B06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AC5B06" w:rsidRPr="00AC5B06" w:rsidRDefault="00AC5B06" w:rsidP="00AC5B06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COUNT(*) </w:t>
      </w:r>
    </w:p>
    <w:p w:rsidR="00AC5B06" w:rsidRPr="00AC5B06" w:rsidRDefault="00AC5B06" w:rsidP="00AC5B06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194 </w:t>
      </w:r>
    </w:p>
    <w:p w:rsidR="005D5BAD" w:rsidRDefault="00AC5B06" w:rsidP="00AC5B06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>D</w:t>
      </w:r>
      <w:r w:rsidR="00203B8B">
        <w:rPr>
          <w:rFonts w:ascii="Garamond" w:hAnsi="Garamond" w:cs="Garamond"/>
          <w:color w:val="000000"/>
          <w:sz w:val="20"/>
          <w:szCs w:val="20"/>
        </w:rPr>
        <w:t>uration/Fetch: 59.812</w:t>
      </w:r>
      <w:r w:rsidRPr="00AC5B06">
        <w:rPr>
          <w:rFonts w:ascii="Garamond" w:hAnsi="Garamond" w:cs="Garamond"/>
          <w:color w:val="000000"/>
          <w:sz w:val="20"/>
          <w:szCs w:val="20"/>
        </w:rPr>
        <w:t xml:space="preserve"> sec / 0.000 sec</w:t>
      </w:r>
    </w:p>
    <w:p w:rsidR="005D5BAD" w:rsidRDefault="005D5BAD" w:rsidP="005D5BAD">
      <w:pPr>
        <w:ind w:firstLine="720"/>
        <w:rPr>
          <w:rFonts w:ascii="Calibri" w:hAnsi="Calibri"/>
        </w:rPr>
      </w:pPr>
    </w:p>
    <w:p w:rsidR="00AC5B06" w:rsidRPr="00AC5B06" w:rsidRDefault="00AC5B06" w:rsidP="00AC5B06">
      <w:pPr>
        <w:ind w:firstLine="709"/>
        <w:rPr>
          <w:rFonts w:ascii="Calibri" w:hAnsi="Calibri"/>
        </w:rPr>
      </w:pPr>
      <w:r w:rsidRPr="00AC5B06">
        <w:rPr>
          <w:rFonts w:ascii="Calibri" w:hAnsi="Calibri"/>
        </w:rPr>
        <w:t xml:space="preserve">Join pushdown </w:t>
      </w:r>
      <w:r w:rsidRPr="00AC5B06">
        <w:rPr>
          <w:rFonts w:ascii="Calibri" w:hAnsi="Calibri"/>
          <w:lang w:val="en-GB"/>
        </w:rPr>
        <w:t>E</w:t>
      </w:r>
      <w:r w:rsidRPr="00AC5B06">
        <w:rPr>
          <w:rFonts w:ascii="Calibri" w:hAnsi="Calibri"/>
          <w:lang w:val="el-GR"/>
        </w:rPr>
        <w:t>νεργοποιημένο</w:t>
      </w:r>
    </w:p>
    <w:p w:rsidR="00AC5B06" w:rsidRPr="005D5BAD" w:rsidRDefault="00AC5B06" w:rsidP="00AC5B06">
      <w:pPr>
        <w:ind w:firstLine="720"/>
        <w:rPr>
          <w:sz w:val="20"/>
          <w:szCs w:val="20"/>
        </w:rPr>
      </w:pPr>
      <w:r>
        <w:rPr>
          <w:sz w:val="20"/>
          <w:szCs w:val="20"/>
        </w:rPr>
        <w:t>set ndb_join_pushdown=on</w:t>
      </w:r>
      <w:r w:rsidRPr="005D5BAD">
        <w:rPr>
          <w:sz w:val="20"/>
          <w:szCs w:val="20"/>
        </w:rPr>
        <w:t>;</w:t>
      </w:r>
    </w:p>
    <w:p w:rsidR="00AC5B06" w:rsidRPr="005D5BAD" w:rsidRDefault="00AC5B06" w:rsidP="00AC5B06">
      <w:pPr>
        <w:pStyle w:val="Default"/>
        <w:ind w:left="720"/>
        <w:rPr>
          <w:rFonts w:ascii="Garamond" w:hAnsi="Garamond" w:cs="Garamond"/>
          <w:sz w:val="20"/>
          <w:szCs w:val="20"/>
          <w:lang w:val="en-US"/>
        </w:rPr>
      </w:pPr>
      <w:r w:rsidRPr="005D5BAD">
        <w:rPr>
          <w:rFonts w:ascii="Garamond" w:hAnsi="Garamond" w:cs="Garamond"/>
          <w:sz w:val="20"/>
          <w:szCs w:val="20"/>
          <w:lang w:val="en-US"/>
        </w:rPr>
        <w:t>SELECT COUNT</w:t>
      </w:r>
      <w:r w:rsidR="00203B8B">
        <w:rPr>
          <w:rFonts w:ascii="Garamond" w:hAnsi="Garamond" w:cs="Garamond"/>
          <w:sz w:val="20"/>
          <w:szCs w:val="20"/>
          <w:lang w:val="en-US"/>
        </w:rPr>
        <w:t>(</w:t>
      </w:r>
      <w:r w:rsidRPr="005D5BAD">
        <w:rPr>
          <w:rFonts w:ascii="Garamond" w:hAnsi="Garamond" w:cs="Garamond"/>
          <w:sz w:val="20"/>
          <w:szCs w:val="20"/>
          <w:lang w:val="en-US"/>
        </w:rPr>
        <w:t>*</w:t>
      </w:r>
      <w:r w:rsidR="00203B8B">
        <w:rPr>
          <w:rFonts w:ascii="Garamond" w:hAnsi="Garamond" w:cs="Garamond"/>
          <w:sz w:val="20"/>
          <w:szCs w:val="20"/>
          <w:lang w:val="en-US"/>
        </w:rPr>
        <w:t>)</w:t>
      </w:r>
      <w:r w:rsidRPr="005D5BAD">
        <w:rPr>
          <w:rFonts w:ascii="Garamond" w:hAnsi="Garamond" w:cs="Garamond"/>
          <w:sz w:val="20"/>
          <w:szCs w:val="20"/>
          <w:lang w:val="en-US"/>
        </w:rPr>
        <w:t xml:space="preserve"> </w:t>
      </w:r>
      <w:r>
        <w:rPr>
          <w:rFonts w:ascii="Garamond" w:hAnsi="Garamond" w:cs="Garamond"/>
          <w:sz w:val="20"/>
          <w:szCs w:val="20"/>
          <w:lang w:val="en-US"/>
        </w:rPr>
        <w:t xml:space="preserve"> </w:t>
      </w:r>
      <w:r w:rsidRPr="005D5BAD">
        <w:rPr>
          <w:rFonts w:ascii="Garamond" w:hAnsi="Garamond" w:cs="Garamond"/>
          <w:sz w:val="20"/>
          <w:szCs w:val="20"/>
          <w:lang w:val="en-US"/>
        </w:rPr>
        <w:t xml:space="preserve">FROM person JOIN postcode ON person.zipcode=postcode.zip </w:t>
      </w:r>
    </w:p>
    <w:p w:rsidR="00AC5B06" w:rsidRDefault="00AC5B06" w:rsidP="00AC5B06">
      <w:pPr>
        <w:ind w:firstLine="720"/>
        <w:rPr>
          <w:rFonts w:ascii="Garamond" w:hAnsi="Garamond" w:cs="Garamond"/>
          <w:color w:val="000000"/>
          <w:sz w:val="20"/>
          <w:szCs w:val="20"/>
        </w:rPr>
      </w:pPr>
      <w:r w:rsidRPr="005D5BAD">
        <w:rPr>
          <w:rFonts w:ascii="Garamond" w:hAnsi="Garamond" w:cs="Garamond"/>
          <w:color w:val="000000"/>
          <w:sz w:val="20"/>
          <w:szCs w:val="20"/>
        </w:rPr>
        <w:t>WHERE latitude&gt;=-13.45 AND latitude&lt;=56.57 AND longitude&gt;=-67.12 AND longitude&lt;=132.22;</w:t>
      </w:r>
    </w:p>
    <w:p w:rsidR="00AC5B06" w:rsidRPr="00AC5B06" w:rsidRDefault="00AC5B06" w:rsidP="00AC5B06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AC5B06" w:rsidRPr="00AC5B06" w:rsidRDefault="00AC5B06" w:rsidP="00AC5B06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AC5B06" w:rsidRPr="00AC5B06" w:rsidRDefault="00AC5B06" w:rsidP="00AC5B06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COUNT(*) </w:t>
      </w:r>
    </w:p>
    <w:p w:rsidR="00AC5B06" w:rsidRPr="00AC5B06" w:rsidRDefault="00AC5B06" w:rsidP="00AC5B06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194 </w:t>
      </w:r>
    </w:p>
    <w:p w:rsidR="00AC5B06" w:rsidRDefault="00AC5B06" w:rsidP="00AC5B06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>D</w:t>
      </w:r>
      <w:r w:rsidR="00203B8B">
        <w:rPr>
          <w:rFonts w:ascii="Garamond" w:hAnsi="Garamond" w:cs="Garamond"/>
          <w:color w:val="000000"/>
          <w:sz w:val="20"/>
          <w:szCs w:val="20"/>
        </w:rPr>
        <w:t>uration/Fetch: 1.031</w:t>
      </w:r>
      <w:r w:rsidRPr="00AC5B06">
        <w:rPr>
          <w:rFonts w:ascii="Garamond" w:hAnsi="Garamond" w:cs="Garamond"/>
          <w:color w:val="000000"/>
          <w:sz w:val="20"/>
          <w:szCs w:val="20"/>
        </w:rPr>
        <w:t xml:space="preserve"> sec / 0.000 sec</w:t>
      </w:r>
    </w:p>
    <w:p w:rsidR="00AC5B06" w:rsidRDefault="00AC5B06" w:rsidP="00AC5B06">
      <w:pPr>
        <w:ind w:left="709" w:firstLine="11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Παρατηρούμε</w:t>
      </w:r>
      <w:r w:rsidRPr="00AC5B06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ότι</w:t>
      </w:r>
      <w:r w:rsidRPr="00AC5B06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υπάρχει μεγάλη διαφορά στους χρόνους ανταπόκρισης όταν το </w:t>
      </w:r>
      <w:r>
        <w:rPr>
          <w:rFonts w:ascii="Calibri" w:hAnsi="Calibri"/>
        </w:rPr>
        <w:t>Join</w:t>
      </w:r>
      <w:r w:rsidRPr="00AC5B06">
        <w:rPr>
          <w:rFonts w:ascii="Calibri" w:hAnsi="Calibri"/>
          <w:lang w:val="el-GR"/>
        </w:rPr>
        <w:t xml:space="preserve"> </w:t>
      </w:r>
      <w:r>
        <w:rPr>
          <w:rFonts w:ascii="Calibri" w:hAnsi="Calibri"/>
        </w:rPr>
        <w:t>Pushdown</w:t>
      </w:r>
      <w:r w:rsidRPr="00AC5B06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είναι ενεργοποιημένο.</w:t>
      </w:r>
      <w:r w:rsidR="003126C3" w:rsidRPr="003126C3">
        <w:rPr>
          <w:rFonts w:ascii="Calibri" w:hAnsi="Calibri"/>
          <w:lang w:val="el-GR"/>
        </w:rPr>
        <w:t xml:space="preserve"> </w:t>
      </w:r>
      <w:r w:rsidR="003126C3">
        <w:rPr>
          <w:rFonts w:ascii="Calibri" w:hAnsi="Calibri"/>
          <w:lang w:val="el-GR"/>
        </w:rPr>
        <w:t xml:space="preserve">Αυτό συμβαίνει διότι με το </w:t>
      </w:r>
      <w:r w:rsidR="003126C3">
        <w:rPr>
          <w:rFonts w:ascii="Calibri" w:hAnsi="Calibri"/>
        </w:rPr>
        <w:t>Adaptive</w:t>
      </w:r>
      <w:r w:rsidR="003126C3" w:rsidRPr="003126C3">
        <w:rPr>
          <w:rFonts w:ascii="Calibri" w:hAnsi="Calibri"/>
          <w:lang w:val="el-GR"/>
        </w:rPr>
        <w:t xml:space="preserve"> </w:t>
      </w:r>
      <w:r w:rsidR="003126C3">
        <w:rPr>
          <w:rFonts w:ascii="Calibri" w:hAnsi="Calibri"/>
        </w:rPr>
        <w:t>Query</w:t>
      </w:r>
      <w:r w:rsidR="003126C3" w:rsidRPr="003126C3">
        <w:rPr>
          <w:rFonts w:ascii="Calibri" w:hAnsi="Calibri"/>
          <w:lang w:val="el-GR"/>
        </w:rPr>
        <w:t xml:space="preserve"> </w:t>
      </w:r>
      <w:r w:rsidR="003126C3">
        <w:rPr>
          <w:rFonts w:ascii="Calibri" w:hAnsi="Calibri"/>
        </w:rPr>
        <w:t>Localization</w:t>
      </w:r>
      <w:r w:rsidR="003126C3" w:rsidRPr="003126C3">
        <w:rPr>
          <w:rFonts w:ascii="Calibri" w:hAnsi="Calibri"/>
          <w:lang w:val="el-GR"/>
        </w:rPr>
        <w:t xml:space="preserve"> </w:t>
      </w:r>
      <w:r w:rsidR="003126C3">
        <w:rPr>
          <w:rFonts w:ascii="Calibri" w:hAnsi="Calibri"/>
          <w:lang w:val="el-GR"/>
        </w:rPr>
        <w:t xml:space="preserve">όλη η δουλειά διαμοιράζεται στους </w:t>
      </w:r>
      <w:r w:rsidR="003126C3">
        <w:rPr>
          <w:rFonts w:ascii="Calibri" w:hAnsi="Calibri"/>
        </w:rPr>
        <w:t>data</w:t>
      </w:r>
      <w:r w:rsidR="003126C3" w:rsidRPr="003126C3">
        <w:rPr>
          <w:rFonts w:ascii="Calibri" w:hAnsi="Calibri"/>
          <w:lang w:val="el-GR"/>
        </w:rPr>
        <w:t xml:space="preserve"> </w:t>
      </w:r>
      <w:r w:rsidR="003126C3">
        <w:rPr>
          <w:rFonts w:ascii="Calibri" w:hAnsi="Calibri"/>
        </w:rPr>
        <w:t>nodes</w:t>
      </w:r>
      <w:r w:rsidR="003126C3" w:rsidRPr="003126C3">
        <w:rPr>
          <w:rFonts w:ascii="Calibri" w:hAnsi="Calibri"/>
          <w:lang w:val="el-GR"/>
        </w:rPr>
        <w:t xml:space="preserve"> </w:t>
      </w:r>
      <w:r w:rsidR="003126C3">
        <w:rPr>
          <w:rFonts w:ascii="Calibri" w:hAnsi="Calibri"/>
          <w:lang w:val="el-GR"/>
        </w:rPr>
        <w:t>και επιτυγχάνεται παραλληλία.</w:t>
      </w:r>
    </w:p>
    <w:p w:rsidR="00203B8B" w:rsidRDefault="00203B8B" w:rsidP="00AC5B06">
      <w:pPr>
        <w:ind w:left="709" w:firstLine="11"/>
        <w:rPr>
          <w:rFonts w:ascii="Calibri" w:hAnsi="Calibri"/>
          <w:lang w:val="el-GR"/>
        </w:rPr>
      </w:pPr>
    </w:p>
    <w:p w:rsidR="003126C3" w:rsidRPr="005D5BAD" w:rsidRDefault="003126C3" w:rsidP="00C15C51">
      <w:pPr>
        <w:pStyle w:val="ListParagraph"/>
        <w:numPr>
          <w:ilvl w:val="0"/>
          <w:numId w:val="7"/>
        </w:numPr>
        <w:ind w:left="709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Join pushdown </w:t>
      </w:r>
      <w:r>
        <w:rPr>
          <w:rFonts w:ascii="Calibri" w:hAnsi="Calibri"/>
          <w:lang w:val="el-GR"/>
        </w:rPr>
        <w:t>Απενεργοποιημένο</w:t>
      </w:r>
    </w:p>
    <w:p w:rsidR="00C15C51" w:rsidRP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  <w:r w:rsidRPr="00C15C51">
        <w:rPr>
          <w:sz w:val="20"/>
          <w:szCs w:val="20"/>
        </w:rPr>
        <w:t>set ndb_join_pushdown=off;</w:t>
      </w:r>
    </w:p>
    <w:p w:rsidR="00C15C51" w:rsidRP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  <w:r w:rsidRPr="00C15C51">
        <w:rPr>
          <w:sz w:val="20"/>
          <w:szCs w:val="20"/>
        </w:rPr>
        <w:t>SELECT COUNT(*) FROM person JOIN postcode2 ON person.zipcode=postcode2.zip</w:t>
      </w:r>
    </w:p>
    <w:p w:rsid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  <w:r w:rsidRPr="00C15C51">
        <w:rPr>
          <w:sz w:val="20"/>
          <w:szCs w:val="20"/>
        </w:rPr>
        <w:t>WHERE latitude&gt;=-13.45 AND latitude&lt;=56.57 AND longitude&gt;=-67.12 AND longitude&lt;=132.22;</w:t>
      </w:r>
    </w:p>
    <w:p w:rsid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</w:p>
    <w:p w:rsidR="003126C3" w:rsidRPr="00AC5B06" w:rsidRDefault="003126C3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3126C3" w:rsidRPr="003126C3" w:rsidRDefault="003126C3" w:rsidP="003126C3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3126C3" w:rsidRPr="00AC5B06" w:rsidRDefault="003126C3" w:rsidP="003126C3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COUNT(*) </w:t>
      </w:r>
    </w:p>
    <w:p w:rsidR="003126C3" w:rsidRPr="00AC5B06" w:rsidRDefault="003126C3" w:rsidP="003126C3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194 </w:t>
      </w:r>
    </w:p>
    <w:p w:rsidR="003126C3" w:rsidRDefault="003126C3" w:rsidP="00C15C51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>D</w:t>
      </w:r>
      <w:r>
        <w:rPr>
          <w:rFonts w:ascii="Garamond" w:hAnsi="Garamond" w:cs="Garamond"/>
          <w:color w:val="000000"/>
          <w:sz w:val="20"/>
          <w:szCs w:val="20"/>
        </w:rPr>
        <w:t xml:space="preserve">uration/Fetch: </w:t>
      </w:r>
      <w:r w:rsidR="00C15C51">
        <w:rPr>
          <w:rFonts w:ascii="Garamond" w:hAnsi="Garamond" w:cs="Garamond"/>
          <w:color w:val="000000"/>
          <w:sz w:val="20"/>
          <w:szCs w:val="20"/>
        </w:rPr>
        <w:t>60.016</w:t>
      </w:r>
      <w:r w:rsidRPr="00AC5B06">
        <w:rPr>
          <w:rFonts w:ascii="Garamond" w:hAnsi="Garamond" w:cs="Garamond"/>
          <w:color w:val="000000"/>
          <w:sz w:val="20"/>
          <w:szCs w:val="20"/>
        </w:rPr>
        <w:t xml:space="preserve"> sec / 0.000 sec</w:t>
      </w:r>
    </w:p>
    <w:p w:rsidR="00C15C51" w:rsidRDefault="00C15C51" w:rsidP="00C15C51">
      <w:pPr>
        <w:ind w:firstLine="709"/>
        <w:rPr>
          <w:rFonts w:ascii="Calibri" w:hAnsi="Calibri"/>
        </w:rPr>
      </w:pPr>
    </w:p>
    <w:p w:rsidR="00C15C51" w:rsidRPr="00AC5B06" w:rsidRDefault="00C15C51" w:rsidP="00C15C51">
      <w:pPr>
        <w:ind w:firstLine="709"/>
        <w:rPr>
          <w:rFonts w:ascii="Calibri" w:hAnsi="Calibri"/>
        </w:rPr>
      </w:pPr>
      <w:r w:rsidRPr="00AC5B06">
        <w:rPr>
          <w:rFonts w:ascii="Calibri" w:hAnsi="Calibri"/>
        </w:rPr>
        <w:t xml:space="preserve">Join pushdown </w:t>
      </w:r>
      <w:r w:rsidRPr="00AC5B06">
        <w:rPr>
          <w:rFonts w:ascii="Calibri" w:hAnsi="Calibri"/>
          <w:lang w:val="en-GB"/>
        </w:rPr>
        <w:t>E</w:t>
      </w:r>
      <w:r w:rsidRPr="00AC5B06">
        <w:rPr>
          <w:rFonts w:ascii="Calibri" w:hAnsi="Calibri"/>
          <w:lang w:val="el-GR"/>
        </w:rPr>
        <w:t>νεργοποιημένο</w:t>
      </w:r>
    </w:p>
    <w:p w:rsidR="00C15C51" w:rsidRP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  <w:r w:rsidRPr="00C15C51">
        <w:rPr>
          <w:sz w:val="20"/>
          <w:szCs w:val="20"/>
        </w:rPr>
        <w:t>set ndb_join_pushdown=on;</w:t>
      </w:r>
    </w:p>
    <w:p w:rsidR="00C15C51" w:rsidRP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  <w:r w:rsidRPr="00C15C51">
        <w:rPr>
          <w:sz w:val="20"/>
          <w:szCs w:val="20"/>
        </w:rPr>
        <w:t>SELECT COUNT(*) FROM person JOIN postcode2 ON person.zipcode=postcode2.zip</w:t>
      </w:r>
    </w:p>
    <w:p w:rsid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  <w:r w:rsidRPr="00C15C51">
        <w:rPr>
          <w:sz w:val="20"/>
          <w:szCs w:val="20"/>
        </w:rPr>
        <w:t>WHERE latitude&gt;=-13.45 AND latitude&lt;=56.57 AND longitude&gt;=-67.12 AND longitude&lt;=132.22;</w:t>
      </w:r>
    </w:p>
    <w:p w:rsidR="00C15C51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sz w:val="20"/>
          <w:szCs w:val="20"/>
        </w:rPr>
      </w:pPr>
    </w:p>
    <w:p w:rsidR="00C15C51" w:rsidRPr="00AC5B06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C15C51" w:rsidRPr="00AC5B06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C15C51" w:rsidRPr="00AC5B06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COUNT(*) </w:t>
      </w:r>
    </w:p>
    <w:p w:rsidR="00C15C51" w:rsidRPr="00AC5B06" w:rsidRDefault="00C15C51" w:rsidP="00C15C51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 xml:space="preserve">194 </w:t>
      </w:r>
    </w:p>
    <w:p w:rsidR="00C15C51" w:rsidRDefault="00C15C51" w:rsidP="00C15C51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AC5B06">
        <w:rPr>
          <w:rFonts w:ascii="Garamond" w:hAnsi="Garamond" w:cs="Garamond"/>
          <w:color w:val="000000"/>
          <w:sz w:val="20"/>
          <w:szCs w:val="20"/>
        </w:rPr>
        <w:t>D</w:t>
      </w:r>
      <w:r>
        <w:rPr>
          <w:rFonts w:ascii="Garamond" w:hAnsi="Garamond" w:cs="Garamond"/>
          <w:color w:val="000000"/>
          <w:sz w:val="20"/>
          <w:szCs w:val="20"/>
        </w:rPr>
        <w:t>uration/Fetch: 59.703</w:t>
      </w:r>
      <w:r w:rsidRPr="00AC5B06">
        <w:rPr>
          <w:rFonts w:ascii="Garamond" w:hAnsi="Garamond" w:cs="Garamond"/>
          <w:color w:val="000000"/>
          <w:sz w:val="20"/>
          <w:szCs w:val="20"/>
        </w:rPr>
        <w:t xml:space="preserve"> sec / 0.000 sec</w:t>
      </w:r>
    </w:p>
    <w:p w:rsidR="00C15C51" w:rsidRDefault="003B04F7" w:rsidP="003B04F7">
      <w:pPr>
        <w:ind w:firstLine="709"/>
        <w:rPr>
          <w:rFonts w:ascii="Calibri" w:hAnsi="Calibri" w:cs="Garamond"/>
          <w:color w:val="000000"/>
          <w:lang w:val="el-GR"/>
        </w:rPr>
      </w:pPr>
      <w:r w:rsidRPr="003B04F7">
        <w:rPr>
          <w:rFonts w:ascii="Calibri" w:hAnsi="Calibri" w:cs="Garamond"/>
          <w:color w:val="000000"/>
          <w:lang w:val="el-GR"/>
        </w:rPr>
        <w:t>Δεν υπάρχει κάποια αλλαγή στους χρόνους.</w:t>
      </w:r>
    </w:p>
    <w:p w:rsidR="00634455" w:rsidRPr="00634455" w:rsidRDefault="00634455" w:rsidP="00634455">
      <w:pPr>
        <w:ind w:left="709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Για να διερευνήσουμε γιατί συμβαίνει αυτό θα χρησιμοποιήσουμε τις εντολές </w:t>
      </w:r>
      <w:r>
        <w:rPr>
          <w:rFonts w:ascii="Calibri" w:hAnsi="Calibri" w:cs="Garamond"/>
          <w:color w:val="000000"/>
        </w:rPr>
        <w:t>EXPLAIN</w:t>
      </w:r>
      <w:r w:rsidRPr="00634455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EXTENDED</w:t>
      </w:r>
      <w:r w:rsidRPr="00634455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SELECT</w:t>
      </w:r>
      <w:r w:rsidRPr="00634455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  <w:lang w:val="el-GR"/>
        </w:rPr>
        <w:t xml:space="preserve">και </w:t>
      </w:r>
      <w:r>
        <w:rPr>
          <w:rFonts w:ascii="Calibri" w:hAnsi="Calibri" w:cs="Garamond"/>
          <w:color w:val="000000"/>
        </w:rPr>
        <w:t>SHOW</w:t>
      </w:r>
      <w:r w:rsidRPr="00634455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WARNINGS</w:t>
      </w:r>
      <w:r w:rsidRPr="00634455">
        <w:rPr>
          <w:rFonts w:ascii="Calibri" w:hAnsi="Calibri" w:cs="Garamond"/>
          <w:color w:val="000000"/>
          <w:lang w:val="el-GR"/>
        </w:rPr>
        <w:t>.</w:t>
      </w:r>
    </w:p>
    <w:p w:rsidR="00634455" w:rsidRPr="00634455" w:rsidRDefault="00634455" w:rsidP="00634455">
      <w:pPr>
        <w:autoSpaceDE w:val="0"/>
        <w:autoSpaceDN w:val="0"/>
        <w:adjustRightInd w:val="0"/>
        <w:spacing w:before="0" w:after="0" w:line="240" w:lineRule="auto"/>
        <w:ind w:firstLine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 xml:space="preserve">set ndb_join_pushdown=on; </w:t>
      </w:r>
    </w:p>
    <w:p w:rsidR="00634455" w:rsidRPr="00634455" w:rsidRDefault="00634455" w:rsidP="00634455">
      <w:pPr>
        <w:autoSpaceDE w:val="0"/>
        <w:autoSpaceDN w:val="0"/>
        <w:adjustRightInd w:val="0"/>
        <w:spacing w:before="0" w:after="0" w:line="240" w:lineRule="auto"/>
        <w:ind w:left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 xml:space="preserve">EXPLAIN EXTENDED SELECT COUNT(*) FROM person JOIN postcode2 ON person.zipcode=postcode2.zip </w:t>
      </w:r>
    </w:p>
    <w:p w:rsidR="00634455" w:rsidRDefault="00634455" w:rsidP="00634455">
      <w:pPr>
        <w:ind w:firstLine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>WHERE latitude&gt;=-13.45 AND latitude&lt;=56.57 AND longitude&gt;=-67.12 AND longitude&lt;=132.22;</w:t>
      </w:r>
    </w:p>
    <w:p w:rsidR="00634455" w:rsidRPr="005C61E6" w:rsidRDefault="00634455" w:rsidP="00634455">
      <w:pPr>
        <w:autoSpaceDE w:val="0"/>
        <w:autoSpaceDN w:val="0"/>
        <w:adjustRightInd w:val="0"/>
        <w:spacing w:before="0" w:after="0" w:line="240" w:lineRule="auto"/>
        <w:ind w:firstLine="709"/>
        <w:rPr>
          <w:rFonts w:ascii="Garamond" w:hAnsi="Garamond" w:cs="Garamond"/>
          <w:color w:val="000000"/>
          <w:sz w:val="20"/>
          <w:szCs w:val="20"/>
        </w:rPr>
      </w:pPr>
    </w:p>
    <w:p w:rsidR="00634455" w:rsidRPr="00316D65" w:rsidRDefault="00634455" w:rsidP="00634455">
      <w:pPr>
        <w:autoSpaceDE w:val="0"/>
        <w:autoSpaceDN w:val="0"/>
        <w:adjustRightInd w:val="0"/>
        <w:spacing w:before="0" w:after="0" w:line="240" w:lineRule="auto"/>
        <w:ind w:firstLine="709"/>
        <w:rPr>
          <w:rFonts w:ascii="Garamond" w:hAnsi="Garamond" w:cs="Garamond"/>
          <w:color w:val="000000"/>
          <w:sz w:val="20"/>
          <w:szCs w:val="20"/>
        </w:rPr>
      </w:pPr>
      <w:r w:rsidRPr="00316D65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634455" w:rsidRPr="00634455" w:rsidRDefault="00634455" w:rsidP="00634455">
      <w:pPr>
        <w:ind w:firstLine="709"/>
        <w:rPr>
          <w:rFonts w:ascii="Calibri" w:hAnsi="Calibri" w:cs="Garamond"/>
          <w:color w:val="00000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># id, select_type, table, type, possible_keys, key, key_len, ref, rows, filtered, Extra</w:t>
      </w:r>
    </w:p>
    <w:p w:rsidR="00634455" w:rsidRPr="00634455" w:rsidRDefault="00634455" w:rsidP="00634455">
      <w:pPr>
        <w:ind w:firstLine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>'1', 'SIMPLE', 'person', 'ALL', NULL, NULL, NULL, NULL, '24961', '100.00', NULL</w:t>
      </w: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>'1', 'SIMPLE', 'postcode2', 'eq_ref', 'PRIMARY', 'PRIMARY', '8', 'people.person.zipcode', '1', '100.00', 'Using where with pushed condition ((`people`.`postcode2`.`latitude` &gt;= &lt;cache&gt;(-(13.45))) and (`people`.`postcode2`.`latitude` &lt;= 56.57) and (`people`.`postcode2`.`longitude` &gt;= &lt;cache&gt;(-(67.12))) and (`people`.`postcode2`.`longitude` &lt;= 132.22))'</w:t>
      </w: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lastRenderedPageBreak/>
        <w:t>SHOW WARNINGS;</w:t>
      </w:r>
    </w:p>
    <w:p w:rsidR="00634455" w:rsidRPr="00634455" w:rsidRDefault="00634455" w:rsidP="00634455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ab/>
      </w:r>
      <w:r w:rsidRPr="00634455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>Level, Code, Message</w:t>
      </w:r>
    </w:p>
    <w:p w:rsidR="00634455" w:rsidRP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>'Note', '1003', 'Can\'t push table \'postcode2\' as child, column \'zip\' does not have same datatype as ref\'ed column \'person.zipcode\''</w:t>
      </w: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  <w:r w:rsidRPr="00634455">
        <w:rPr>
          <w:rFonts w:ascii="Garamond" w:hAnsi="Garamond" w:cs="Garamond"/>
          <w:color w:val="000000"/>
          <w:sz w:val="20"/>
          <w:szCs w:val="20"/>
        </w:rPr>
        <w:t>'Note', '1003', '/* select#1 */ select count(0) AS `COUNT(*)` from `people`.`person` join `people`.`postcode2` where ((`people`.`postcode2`.`latitude` &gt;= &lt;cache&gt;(-(13.45))) and (`people`.`postcode2`.`latitude` &lt;= 56.57) and (`people`.`postcode2`.`longitude` &gt;= &lt;cache&gt;(-(67.12))) and (`people`.`postcode2`.`longitude` &lt;= 132.22) and (`people`.`person`.`zipcode` = `people`.`postcode2`.`zip`))'</w:t>
      </w:r>
    </w:p>
    <w:p w:rsidR="00634455" w:rsidRDefault="00634455" w:rsidP="00634455">
      <w:pPr>
        <w:ind w:left="709"/>
        <w:rPr>
          <w:rFonts w:ascii="Garamond" w:hAnsi="Garamond" w:cs="Garamond"/>
          <w:color w:val="000000"/>
          <w:sz w:val="20"/>
          <w:szCs w:val="20"/>
        </w:rPr>
      </w:pPr>
    </w:p>
    <w:p w:rsidR="00634455" w:rsidRDefault="00634455" w:rsidP="00634455">
      <w:pPr>
        <w:ind w:left="709"/>
        <w:rPr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Συμπεραίνουμε ότι η στήλη </w:t>
      </w:r>
      <w:r w:rsidRPr="00634455">
        <w:rPr>
          <w:rFonts w:ascii="Calibri" w:hAnsi="Calibri" w:cs="Garamond"/>
          <w:color w:val="000000"/>
          <w:lang w:val="el-GR"/>
        </w:rPr>
        <w:t>‘</w:t>
      </w:r>
      <w:r>
        <w:rPr>
          <w:rFonts w:ascii="Calibri" w:hAnsi="Calibri" w:cs="Garamond"/>
          <w:color w:val="000000"/>
        </w:rPr>
        <w:t>zip</w:t>
      </w:r>
      <w:r w:rsidRPr="00634455">
        <w:rPr>
          <w:rFonts w:ascii="Calibri" w:hAnsi="Calibri" w:cs="Garamond"/>
          <w:color w:val="000000"/>
          <w:lang w:val="el-GR"/>
        </w:rPr>
        <w:t xml:space="preserve">’ </w:t>
      </w:r>
      <w:r>
        <w:rPr>
          <w:rFonts w:ascii="Calibri" w:hAnsi="Calibri" w:cs="Garamond"/>
          <w:color w:val="000000"/>
          <w:lang w:val="el-GR"/>
        </w:rPr>
        <w:t xml:space="preserve">έχει διαφορετικό </w:t>
      </w:r>
      <w:r>
        <w:rPr>
          <w:rFonts w:ascii="Calibri" w:hAnsi="Calibri" w:cs="Garamond"/>
          <w:color w:val="000000"/>
        </w:rPr>
        <w:t>data</w:t>
      </w:r>
      <w:r w:rsidRPr="00634455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type</w:t>
      </w:r>
      <w:r w:rsidRPr="00634455">
        <w:rPr>
          <w:rFonts w:ascii="Calibri" w:hAnsi="Calibri" w:cs="Garamond"/>
          <w:color w:val="000000"/>
          <w:lang w:val="el-GR"/>
        </w:rPr>
        <w:t xml:space="preserve"> </w:t>
      </w:r>
      <w:r w:rsidR="000854D2">
        <w:rPr>
          <w:rFonts w:ascii="Calibri" w:hAnsi="Calibri" w:cs="Garamond"/>
          <w:color w:val="000000"/>
          <w:lang w:val="el-GR"/>
        </w:rPr>
        <w:t>στον πίνακα</w:t>
      </w:r>
      <w:r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postcode</w:t>
      </w:r>
      <w:r w:rsidRPr="00634455">
        <w:rPr>
          <w:rFonts w:ascii="Calibri" w:hAnsi="Calibri" w:cs="Garamond"/>
          <w:color w:val="000000"/>
          <w:lang w:val="el-GR"/>
        </w:rPr>
        <w:t xml:space="preserve">2 </w:t>
      </w:r>
      <w:r w:rsidR="000854D2">
        <w:rPr>
          <w:rFonts w:ascii="Calibri" w:hAnsi="Calibri" w:cs="Garamond"/>
          <w:color w:val="000000"/>
          <w:lang w:val="el-GR"/>
        </w:rPr>
        <w:t>από τον πίνακα</w:t>
      </w:r>
      <w:r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person</w:t>
      </w:r>
      <w:r>
        <w:rPr>
          <w:rFonts w:ascii="Calibri" w:hAnsi="Calibri" w:cs="Garamond"/>
          <w:color w:val="000000"/>
          <w:lang w:val="el-GR"/>
        </w:rPr>
        <w:t>.</w:t>
      </w:r>
      <w:r>
        <w:rPr>
          <w:rFonts w:ascii="Calibri" w:hAnsi="Calibri" w:cs="Garamond"/>
          <w:color w:val="000000"/>
          <w:lang w:val="el-GR"/>
        </w:rPr>
        <w:br/>
        <w:t xml:space="preserve">Συνεπώς δεν πληρείται μία από τις </w:t>
      </w:r>
      <w:r w:rsidR="00ED5788">
        <w:rPr>
          <w:rFonts w:ascii="Calibri" w:hAnsi="Calibri" w:cs="Garamond"/>
          <w:color w:val="000000"/>
          <w:lang w:val="el-GR"/>
        </w:rPr>
        <w:t>προϋποθέσεις</w:t>
      </w:r>
      <w:r>
        <w:rPr>
          <w:rFonts w:ascii="Calibri" w:hAnsi="Calibri" w:cs="Garamond"/>
          <w:color w:val="000000"/>
          <w:lang w:val="el-GR"/>
        </w:rPr>
        <w:t xml:space="preserve"> εφαρμογής της </w:t>
      </w:r>
      <w:r w:rsidR="000854D2">
        <w:rPr>
          <w:rFonts w:ascii="Calibri" w:hAnsi="Calibri" w:cs="Garamond"/>
          <w:color w:val="000000"/>
          <w:lang w:val="el-GR"/>
        </w:rPr>
        <w:t>διαδικασίας:</w:t>
      </w:r>
      <w:r w:rsidR="000854D2">
        <w:rPr>
          <w:rFonts w:ascii="Calibri" w:hAnsi="Calibri" w:cs="Garamond"/>
          <w:color w:val="000000"/>
          <w:lang w:val="el-GR"/>
        </w:rPr>
        <w:br/>
      </w:r>
      <w:r w:rsidR="000854D2">
        <w:t>JOINed</w:t>
      </w:r>
      <w:r w:rsidR="000854D2" w:rsidRPr="000854D2">
        <w:rPr>
          <w:lang w:val="el-GR"/>
        </w:rPr>
        <w:t xml:space="preserve"> </w:t>
      </w:r>
      <w:r w:rsidR="000854D2">
        <w:t>columns</w:t>
      </w:r>
      <w:r w:rsidR="000854D2" w:rsidRPr="000854D2">
        <w:rPr>
          <w:lang w:val="el-GR"/>
        </w:rPr>
        <w:t xml:space="preserve"> </w:t>
      </w:r>
      <w:r w:rsidR="000854D2">
        <w:t>must</w:t>
      </w:r>
      <w:r w:rsidR="000854D2" w:rsidRPr="000854D2">
        <w:rPr>
          <w:lang w:val="el-GR"/>
        </w:rPr>
        <w:t xml:space="preserve"> </w:t>
      </w:r>
      <w:r w:rsidR="000854D2">
        <w:t>have</w:t>
      </w:r>
      <w:r w:rsidR="000854D2" w:rsidRPr="000854D2">
        <w:rPr>
          <w:lang w:val="el-GR"/>
        </w:rPr>
        <w:t xml:space="preserve"> </w:t>
      </w:r>
      <w:r w:rsidR="000854D2">
        <w:t>the</w:t>
      </w:r>
      <w:r w:rsidR="000854D2" w:rsidRPr="000854D2">
        <w:rPr>
          <w:lang w:val="el-GR"/>
        </w:rPr>
        <w:t xml:space="preserve"> </w:t>
      </w:r>
      <w:r w:rsidR="000854D2">
        <w:t>same</w:t>
      </w:r>
      <w:r w:rsidR="000854D2" w:rsidRPr="000854D2">
        <w:rPr>
          <w:lang w:val="el-GR"/>
        </w:rPr>
        <w:t xml:space="preserve"> </w:t>
      </w:r>
      <w:r w:rsidR="000854D2">
        <w:t>data</w:t>
      </w:r>
      <w:r w:rsidR="000854D2" w:rsidRPr="000854D2">
        <w:rPr>
          <w:lang w:val="el-GR"/>
        </w:rPr>
        <w:t xml:space="preserve"> </w:t>
      </w:r>
      <w:r w:rsidR="000854D2">
        <w:t>type</w:t>
      </w:r>
      <w:r w:rsidR="000854D2" w:rsidRPr="000854D2">
        <w:rPr>
          <w:lang w:val="el-GR"/>
        </w:rPr>
        <w:t>.</w:t>
      </w:r>
    </w:p>
    <w:p w:rsidR="000854D2" w:rsidRDefault="000854D2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3E4DB4" w:rsidRDefault="003E4DB4" w:rsidP="00634455">
      <w:pPr>
        <w:ind w:left="709"/>
        <w:rPr>
          <w:lang w:val="el-GR"/>
        </w:rPr>
      </w:pPr>
    </w:p>
    <w:p w:rsidR="000854D2" w:rsidRPr="009A66C7" w:rsidRDefault="000854D2" w:rsidP="000854D2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Άσκηση </w:t>
      </w:r>
      <w:r w:rsidRPr="000854D2">
        <w:rPr>
          <w:lang w:val="el-GR"/>
        </w:rPr>
        <w:t>3</w:t>
      </w:r>
    </w:p>
    <w:p w:rsidR="00355221" w:rsidRPr="00355221" w:rsidRDefault="00355221" w:rsidP="003552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</w:p>
    <w:p w:rsidR="00355221" w:rsidRDefault="00571536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  <w:r>
        <w:rPr>
          <w:rFonts w:ascii="Calibri" w:hAnsi="Calibri" w:cs="Calibri"/>
          <w:noProof/>
          <w:color w:val="000000"/>
          <w:lang w:val="el-GR" w:eastAsia="el-GR"/>
        </w:rPr>
        <w:drawing>
          <wp:inline distT="0" distB="0" distL="0" distR="0">
            <wp:extent cx="5943600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  <w:r>
        <w:rPr>
          <w:rFonts w:ascii="Calibri" w:hAnsi="Calibri" w:cs="Calibri"/>
          <w:color w:val="000000"/>
          <w:lang w:val="el-GR"/>
        </w:rPr>
        <w:t>Στην</w:t>
      </w:r>
      <w:r w:rsidRPr="00355221">
        <w:rPr>
          <w:rFonts w:ascii="Calibri" w:hAnsi="Calibri" w:cs="Calibri"/>
          <w:color w:val="000000"/>
          <w:lang w:val="el-GR"/>
        </w:rPr>
        <w:t xml:space="preserve"> τοπολογία έχουμε τα εξής: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Pr="005C61E6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5C61E6">
        <w:rPr>
          <w:rFonts w:ascii="Calibri" w:hAnsi="Calibri" w:cs="Calibri"/>
          <w:color w:val="000000"/>
        </w:rPr>
        <w:t xml:space="preserve">1 </w:t>
      </w:r>
      <w:r w:rsidRPr="00355221">
        <w:rPr>
          <w:rFonts w:ascii="Calibri" w:hAnsi="Calibri" w:cs="Calibri"/>
          <w:color w:val="000000"/>
        </w:rPr>
        <w:t>Management</w:t>
      </w:r>
      <w:r w:rsidRPr="005C61E6">
        <w:rPr>
          <w:rFonts w:ascii="Calibri" w:hAnsi="Calibri" w:cs="Calibri"/>
          <w:color w:val="000000"/>
        </w:rPr>
        <w:t xml:space="preserve"> </w:t>
      </w:r>
      <w:r w:rsidRPr="00355221">
        <w:rPr>
          <w:rFonts w:ascii="Calibri" w:hAnsi="Calibri" w:cs="Calibri"/>
          <w:color w:val="000000"/>
        </w:rPr>
        <w:t>Node</w:t>
      </w:r>
      <w:r w:rsidRPr="005C61E6">
        <w:rPr>
          <w:rFonts w:ascii="Calibri" w:hAnsi="Calibri" w:cs="Calibri"/>
          <w:color w:val="000000"/>
        </w:rPr>
        <w:t xml:space="preserve">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355221">
        <w:rPr>
          <w:rFonts w:ascii="Calibri" w:hAnsi="Calibri" w:cs="Calibri"/>
          <w:color w:val="000000"/>
        </w:rPr>
        <w:t xml:space="preserve">1 SQL Node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355221">
        <w:rPr>
          <w:rFonts w:ascii="Calibri" w:hAnsi="Calibri" w:cs="Calibri"/>
          <w:color w:val="000000"/>
        </w:rPr>
        <w:t xml:space="preserve">8 Data Nodes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355221">
        <w:rPr>
          <w:rFonts w:ascii="Calibri" w:hAnsi="Calibri" w:cs="Calibri"/>
          <w:color w:val="000000"/>
        </w:rPr>
        <w:t xml:space="preserve">8 Partitions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355221">
        <w:rPr>
          <w:rFonts w:ascii="Calibri" w:hAnsi="Calibri" w:cs="Calibri"/>
          <w:color w:val="000000"/>
        </w:rPr>
        <w:t xml:space="preserve">2 replicas per partition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355221">
        <w:rPr>
          <w:rFonts w:ascii="Calibri" w:hAnsi="Calibri" w:cs="Calibri"/>
          <w:color w:val="000000"/>
        </w:rPr>
        <w:t xml:space="preserve">8/2 – 4 node groups </w:t>
      </w:r>
    </w:p>
    <w:p w:rsidR="00355221" w:rsidRPr="005C61E6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  <w:r>
        <w:rPr>
          <w:rFonts w:ascii="Calibri" w:hAnsi="Calibri" w:cs="Calibri"/>
          <w:color w:val="000000"/>
          <w:lang w:val="el-GR"/>
        </w:rPr>
        <w:t>Η παρούσα τοπολογία στήθηκε με αυτόν τον τρόπο διότι: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  <w:r>
        <w:rPr>
          <w:rFonts w:ascii="Calibri" w:hAnsi="Calibri" w:cs="Calibri"/>
          <w:color w:val="000000"/>
          <w:lang w:val="el-GR"/>
        </w:rPr>
        <w:t>Σύμφωνα με τη θεωρία</w:t>
      </w:r>
      <w:r w:rsidR="00A563C0">
        <w:rPr>
          <w:rFonts w:ascii="Calibri" w:hAnsi="Calibri" w:cs="Calibri"/>
          <w:color w:val="000000"/>
          <w:lang w:val="el-GR"/>
        </w:rPr>
        <w:t xml:space="preserve"> τα data</w:t>
      </w:r>
      <w:r w:rsidR="00A563C0" w:rsidRPr="00A563C0">
        <w:rPr>
          <w:rFonts w:ascii="Calibri" w:hAnsi="Calibri" w:cs="Calibri"/>
          <w:color w:val="000000"/>
          <w:lang w:val="el-GR"/>
        </w:rPr>
        <w:t xml:space="preserve"> </w:t>
      </w:r>
      <w:r w:rsidRPr="00355221">
        <w:rPr>
          <w:rFonts w:ascii="Calibri" w:hAnsi="Calibri" w:cs="Calibri"/>
          <w:color w:val="000000"/>
          <w:lang w:val="el-GR"/>
        </w:rPr>
        <w:t xml:space="preserve">nodes έχουν μεγάλες απαιτήσεις σε μνήμη, επεξεργαστή και δίσκο ενώ ο SQL node έχει μεγάλες απαιτήσεις σε επεξεργαστή και ανάλογα </w:t>
      </w:r>
      <w:r w:rsidR="009B2B33">
        <w:rPr>
          <w:rFonts w:ascii="Calibri" w:hAnsi="Calibri" w:cs="Calibri"/>
          <w:color w:val="000000"/>
          <w:lang w:val="el-GR"/>
        </w:rPr>
        <w:t xml:space="preserve">με </w:t>
      </w:r>
      <w:r w:rsidRPr="00355221">
        <w:rPr>
          <w:rFonts w:ascii="Calibri" w:hAnsi="Calibri" w:cs="Calibri"/>
          <w:color w:val="000000"/>
          <w:lang w:val="el-GR"/>
        </w:rPr>
        <w:t>τον φόρτο</w:t>
      </w:r>
      <w:r>
        <w:rPr>
          <w:rFonts w:ascii="Calibri" w:hAnsi="Calibri" w:cs="Calibri"/>
          <w:color w:val="000000"/>
          <w:lang w:val="el-GR"/>
        </w:rPr>
        <w:t xml:space="preserve"> εργασίας και</w:t>
      </w:r>
      <w:r w:rsidRPr="00355221">
        <w:rPr>
          <w:rFonts w:ascii="Calibri" w:hAnsi="Calibri" w:cs="Calibri"/>
          <w:color w:val="000000"/>
          <w:lang w:val="el-GR"/>
        </w:rPr>
        <w:t xml:space="preserve"> σε μνήμη. Αντιθέτως ο management node έχει γενικά χαμηλές απαιτήσεις.</w:t>
      </w:r>
    </w:p>
    <w:p w:rsid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  <w:r>
        <w:rPr>
          <w:rFonts w:ascii="Calibri" w:hAnsi="Calibri" w:cs="Calibri"/>
          <w:color w:val="000000"/>
          <w:lang w:val="el-GR"/>
        </w:rPr>
        <w:t>Έτσι λοιπόν θα πρέπει</w:t>
      </w:r>
      <w:r w:rsidRPr="00355221">
        <w:rPr>
          <w:rFonts w:ascii="Calibri" w:hAnsi="Calibri" w:cs="Calibri"/>
          <w:color w:val="000000"/>
          <w:lang w:val="el-GR"/>
        </w:rPr>
        <w:t xml:space="preserve">: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51" w:line="240" w:lineRule="auto"/>
        <w:rPr>
          <w:rFonts w:ascii="Calibri" w:hAnsi="Calibri" w:cs="Calibri"/>
          <w:color w:val="000000"/>
          <w:lang w:val="el-GR"/>
        </w:rPr>
      </w:pPr>
      <w:r w:rsidRPr="00355221">
        <w:rPr>
          <w:rFonts w:ascii="Calibri" w:hAnsi="Calibri" w:cs="Calibri"/>
          <w:color w:val="000000"/>
          <w:lang w:val="el-GR"/>
        </w:rPr>
        <w:t xml:space="preserve">Ο management node </w:t>
      </w:r>
      <w:r>
        <w:rPr>
          <w:rFonts w:ascii="Calibri" w:hAnsi="Calibri" w:cs="Calibri"/>
          <w:color w:val="000000"/>
          <w:lang w:val="el-GR"/>
        </w:rPr>
        <w:t>να μην</w:t>
      </w:r>
      <w:r w:rsidR="00A563C0">
        <w:rPr>
          <w:rFonts w:ascii="Calibri" w:hAnsi="Calibri" w:cs="Calibri"/>
          <w:color w:val="000000"/>
          <w:lang w:val="el-GR"/>
        </w:rPr>
        <w:t xml:space="preserve"> είναι μαζί με τα data</w:t>
      </w:r>
      <w:r w:rsidR="00A563C0" w:rsidRPr="00A563C0">
        <w:rPr>
          <w:rFonts w:ascii="Calibri" w:hAnsi="Calibri" w:cs="Calibri"/>
          <w:color w:val="000000"/>
          <w:lang w:val="el-GR"/>
        </w:rPr>
        <w:t xml:space="preserve"> </w:t>
      </w:r>
      <w:r w:rsidRPr="00355221">
        <w:rPr>
          <w:rFonts w:ascii="Calibri" w:hAnsi="Calibri" w:cs="Calibri"/>
          <w:color w:val="000000"/>
          <w:lang w:val="el-GR"/>
        </w:rPr>
        <w:t xml:space="preserve">nodes (split brain)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51" w:line="240" w:lineRule="auto"/>
        <w:rPr>
          <w:rFonts w:ascii="Calibri" w:hAnsi="Calibri" w:cs="Calibri"/>
          <w:color w:val="000000"/>
          <w:lang w:val="el-GR"/>
        </w:rPr>
      </w:pPr>
      <w:r>
        <w:rPr>
          <w:rFonts w:ascii="Calibri" w:hAnsi="Calibri" w:cs="Calibri"/>
          <w:color w:val="000000"/>
          <w:lang w:val="el-GR"/>
        </w:rPr>
        <w:t>Ο SQL node να μην</w:t>
      </w:r>
      <w:r w:rsidRPr="00355221">
        <w:rPr>
          <w:rFonts w:ascii="Calibri" w:hAnsi="Calibri" w:cs="Calibri"/>
          <w:color w:val="000000"/>
          <w:lang w:val="el-GR"/>
        </w:rPr>
        <w:t xml:space="preserve"> είναι μαζί με τα Data Nodes αποφεύγοντας </w:t>
      </w:r>
      <w:r>
        <w:rPr>
          <w:rFonts w:ascii="Calibri" w:hAnsi="Calibri" w:cs="Calibri"/>
          <w:color w:val="000000"/>
          <w:lang w:val="el-GR"/>
        </w:rPr>
        <w:t>(</w:t>
      </w:r>
      <w:r>
        <w:rPr>
          <w:rFonts w:ascii="Calibri" w:hAnsi="Calibri" w:cs="Calibri"/>
          <w:color w:val="000000"/>
        </w:rPr>
        <w:t>CPU</w:t>
      </w:r>
      <w:r w:rsidRPr="00355221">
        <w:rPr>
          <w:rFonts w:ascii="Calibri" w:hAnsi="Calibri" w:cs="Calibri"/>
          <w:color w:val="000000"/>
          <w:lang w:val="el-GR"/>
        </w:rPr>
        <w:t xml:space="preserve"> &amp; </w:t>
      </w:r>
      <w:r>
        <w:rPr>
          <w:rFonts w:ascii="Calibri" w:hAnsi="Calibri" w:cs="Calibri"/>
          <w:color w:val="000000"/>
        </w:rPr>
        <w:t>RAM</w:t>
      </w:r>
      <w:r w:rsidRPr="00355221">
        <w:rPr>
          <w:rFonts w:ascii="Calibri" w:hAnsi="Calibri" w:cs="Calibri"/>
          <w:color w:val="000000"/>
          <w:lang w:val="el-GR"/>
        </w:rPr>
        <w:t xml:space="preserve"> </w:t>
      </w:r>
      <w:r>
        <w:rPr>
          <w:rFonts w:ascii="Calibri" w:hAnsi="Calibri" w:cs="Calibri"/>
          <w:color w:val="000000"/>
        </w:rPr>
        <w:t>competition</w:t>
      </w:r>
      <w:r w:rsidRPr="00355221">
        <w:rPr>
          <w:rFonts w:ascii="Calibri" w:hAnsi="Calibri" w:cs="Calibri"/>
          <w:color w:val="000000"/>
          <w:lang w:val="el-GR"/>
        </w:rPr>
        <w:t xml:space="preserve">)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  <w:r>
        <w:rPr>
          <w:rFonts w:ascii="Calibri" w:hAnsi="Calibri" w:cs="Calibri"/>
          <w:color w:val="000000"/>
          <w:lang w:val="el-GR"/>
        </w:rPr>
        <w:t>Και τέλος επιτρέπεται ο</w:t>
      </w:r>
      <w:r w:rsidRPr="00355221">
        <w:rPr>
          <w:rFonts w:ascii="Calibri" w:hAnsi="Calibri" w:cs="Calibri"/>
          <w:color w:val="000000"/>
          <w:lang w:val="el-GR"/>
        </w:rPr>
        <w:t xml:space="preserve"> SQL node </w:t>
      </w:r>
      <w:r>
        <w:rPr>
          <w:rFonts w:ascii="Calibri" w:hAnsi="Calibri" w:cs="Calibri"/>
          <w:color w:val="000000"/>
          <w:lang w:val="el-GR"/>
        </w:rPr>
        <w:t>να είναι μαζί με τον management node.</w:t>
      </w:r>
      <w:r w:rsidRPr="00355221">
        <w:rPr>
          <w:rFonts w:ascii="Calibri" w:hAnsi="Calibri" w:cs="Calibri"/>
          <w:color w:val="000000"/>
          <w:lang w:val="el-GR"/>
        </w:rPr>
        <w:t xml:space="preserve"> </w:t>
      </w:r>
    </w:p>
    <w:p w:rsidR="00355221" w:rsidRPr="00355221" w:rsidRDefault="00355221" w:rsidP="00355221">
      <w:pPr>
        <w:pageBreakBefore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355221">
        <w:rPr>
          <w:rFonts w:ascii="Calibri" w:hAnsi="Calibri" w:cs="Calibri"/>
          <w:sz w:val="24"/>
          <w:szCs w:val="24"/>
        </w:rPr>
        <w:lastRenderedPageBreak/>
        <w:t xml:space="preserve">ii) Configuration File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 default]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affecting ndbd processes on all data nodes: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NoOfReplicas=2 # Number of replicas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DataDir=C:/mysql/cluster-data #Directory for each data node’s files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DataMemory=2000M # Memory allocated to data storage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IndexMemory=500M # How much memory to allocate for index storage </w:t>
      </w:r>
    </w:p>
    <w:p w:rsidR="00355221" w:rsidRPr="00355221" w:rsidRDefault="00355221" w:rsidP="009B2B3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Calibri" w:hAnsi="Calibri" w:cs="Calibri"/>
          <w:sz w:val="18"/>
          <w:szCs w:val="18"/>
        </w:rPr>
        <w:t xml:space="preserve">[ndb_mgmd]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Management process options: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hostname=198.200.200.1 # Hostname or IP address of management node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datadir=C:/mysql/bin/cluster-logs # Directory for MGM node log files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"1":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hostname=198.200.200.2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"2":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hostname=198.200.200.3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"3":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hostname=198.200.200.2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"4":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hostname=198.200.200.3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"5":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hostname=198.200.200.4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"6":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hostname=198.200.200.5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"7":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hostname=198.200.200.4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[ndbd]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Options for data node "8":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hostname=198.200.200.5 # Hostname or IP address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 xml:space="preserve">[mysqld]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sz w:val="18"/>
          <w:szCs w:val="18"/>
        </w:rPr>
      </w:pPr>
      <w:r w:rsidRPr="00355221">
        <w:rPr>
          <w:rFonts w:ascii="Garamond" w:hAnsi="Garamond" w:cs="Garamond"/>
          <w:sz w:val="18"/>
          <w:szCs w:val="18"/>
        </w:rPr>
        <w:t># SQL node options:</w:t>
      </w:r>
    </w:p>
    <w:p w:rsidR="009B2B33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355221">
        <w:rPr>
          <w:rFonts w:ascii="Garamond" w:hAnsi="Garamond" w:cs="Garamond"/>
          <w:sz w:val="18"/>
          <w:szCs w:val="18"/>
        </w:rPr>
        <w:t xml:space="preserve">hostname=198.200.200.1 # Hostname or IP address </w:t>
      </w:r>
      <w:r w:rsidR="009B2B33">
        <w:rPr>
          <w:rFonts w:ascii="Garamond" w:hAnsi="Garamond" w:cs="Garamond"/>
          <w:sz w:val="18"/>
          <w:szCs w:val="18"/>
        </w:rPr>
        <w:br/>
      </w:r>
      <w:r w:rsidR="009B2B33">
        <w:rPr>
          <w:rFonts w:ascii="Garamond" w:hAnsi="Garamond" w:cs="Garamond"/>
          <w:sz w:val="18"/>
          <w:szCs w:val="18"/>
        </w:rPr>
        <w:br/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sz w:val="24"/>
          <w:szCs w:val="24"/>
        </w:rPr>
      </w:pPr>
    </w:p>
    <w:p w:rsidR="00355221" w:rsidRPr="00355221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sz w:val="24"/>
          <w:szCs w:val="24"/>
          <w:lang w:val="el-GR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iii</w:t>
      </w:r>
      <w:r w:rsidRPr="009B2B33">
        <w:rPr>
          <w:rFonts w:ascii="Calibri" w:hAnsi="Calibri" w:cs="Calibri"/>
          <w:i/>
          <w:iCs/>
          <w:sz w:val="24"/>
          <w:szCs w:val="24"/>
          <w:lang w:val="el-GR"/>
        </w:rPr>
        <w:t xml:space="preserve">) </w:t>
      </w:r>
      <w:r w:rsidR="00355221" w:rsidRPr="00355221">
        <w:rPr>
          <w:rFonts w:ascii="Calibri" w:hAnsi="Calibri" w:cs="Calibri"/>
          <w:i/>
          <w:iCs/>
          <w:sz w:val="24"/>
          <w:szCs w:val="24"/>
          <w:lang w:val="el-GR"/>
        </w:rPr>
        <w:t xml:space="preserve">Δύο </w:t>
      </w:r>
      <w:r w:rsidR="00355221" w:rsidRPr="00355221">
        <w:rPr>
          <w:rFonts w:ascii="Calibri" w:hAnsi="Calibri" w:cs="Calibri"/>
          <w:i/>
          <w:iCs/>
          <w:sz w:val="24"/>
          <w:szCs w:val="24"/>
        </w:rPr>
        <w:t>data</w:t>
      </w:r>
      <w:r w:rsidR="00355221" w:rsidRPr="00355221">
        <w:rPr>
          <w:rFonts w:ascii="Calibri" w:hAnsi="Calibri" w:cs="Calibri"/>
          <w:i/>
          <w:iCs/>
          <w:sz w:val="24"/>
          <w:szCs w:val="24"/>
          <w:lang w:val="el-GR"/>
        </w:rPr>
        <w:t xml:space="preserve"> </w:t>
      </w:r>
      <w:r w:rsidR="00355221" w:rsidRPr="00355221">
        <w:rPr>
          <w:rFonts w:ascii="Calibri" w:hAnsi="Calibri" w:cs="Calibri"/>
          <w:i/>
          <w:iCs/>
          <w:sz w:val="24"/>
          <w:szCs w:val="24"/>
        </w:rPr>
        <w:t>nodes</w:t>
      </w:r>
      <w:r w:rsidR="00355221" w:rsidRPr="00355221">
        <w:rPr>
          <w:rFonts w:ascii="Calibri" w:hAnsi="Calibri" w:cs="Calibri"/>
          <w:i/>
          <w:iCs/>
          <w:sz w:val="24"/>
          <w:szCs w:val="24"/>
          <w:lang w:val="el-GR"/>
        </w:rPr>
        <w:t xml:space="preserve"> αποτυγχάνουν. Το cluster παύει να λειτουργεί. </w:t>
      </w:r>
    </w:p>
    <w:p w:rsidR="009B2B33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lang w:val="el-GR"/>
        </w:rPr>
      </w:pPr>
      <w:r w:rsidRPr="00355221">
        <w:rPr>
          <w:rFonts w:ascii="Calibri" w:hAnsi="Calibri" w:cs="Calibri"/>
          <w:lang w:val="el-GR"/>
        </w:rPr>
        <w:t xml:space="preserve">Αυτό το σενάριο είναι </w:t>
      </w:r>
      <w:r w:rsidR="009B2B33">
        <w:rPr>
          <w:rFonts w:ascii="Calibri" w:hAnsi="Calibri" w:cs="Calibri"/>
          <w:lang w:val="el-GR"/>
        </w:rPr>
        <w:t>δυνατόν να συμβεί αν</w:t>
      </w:r>
      <w:r w:rsidRPr="00355221">
        <w:rPr>
          <w:rFonts w:ascii="Calibri" w:hAnsi="Calibri" w:cs="Calibri"/>
          <w:lang w:val="el-GR"/>
        </w:rPr>
        <w:t xml:space="preserve"> τα δ</w:t>
      </w:r>
      <w:r w:rsidR="009B2B33">
        <w:rPr>
          <w:rFonts w:ascii="Calibri" w:hAnsi="Calibri" w:cs="Calibri"/>
          <w:lang w:val="el-GR"/>
        </w:rPr>
        <w:t xml:space="preserve">ύο data nodes ανήκουν στο ίδιο </w:t>
      </w:r>
      <w:r w:rsidR="009B2B33">
        <w:rPr>
          <w:rFonts w:ascii="Calibri" w:hAnsi="Calibri" w:cs="Calibri"/>
        </w:rPr>
        <w:t>n</w:t>
      </w:r>
      <w:r w:rsidRPr="00355221">
        <w:rPr>
          <w:rFonts w:ascii="Calibri" w:hAnsi="Calibri" w:cs="Calibri"/>
          <w:lang w:val="el-GR"/>
        </w:rPr>
        <w:t xml:space="preserve">odegroup. </w:t>
      </w:r>
    </w:p>
    <w:p w:rsidR="00355221" w:rsidRPr="00355221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sz w:val="24"/>
          <w:szCs w:val="24"/>
          <w:lang w:val="el-GR"/>
        </w:rPr>
      </w:pP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lang w:val="el-GR"/>
        </w:rPr>
        <w:br/>
      </w:r>
      <w:r w:rsidR="00355221" w:rsidRPr="00355221">
        <w:rPr>
          <w:rFonts w:ascii="Calibri" w:hAnsi="Calibri" w:cs="Calibri"/>
          <w:i/>
          <w:sz w:val="24"/>
          <w:szCs w:val="24"/>
          <w:lang w:val="el-GR"/>
        </w:rPr>
        <w:t xml:space="preserve">Τέσσερις data nodes αποτυγχάνουν, αλλά το cluster συνεχίζει να λειτουργεί κανονικά. </w:t>
      </w:r>
    </w:p>
    <w:p w:rsidR="00355221" w:rsidRPr="00355221" w:rsidRDefault="00355221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lang w:val="el-GR"/>
        </w:rPr>
      </w:pPr>
      <w:r w:rsidRPr="00355221">
        <w:rPr>
          <w:rFonts w:ascii="Calibri" w:hAnsi="Calibri" w:cs="Calibri"/>
          <w:lang w:val="el-GR"/>
        </w:rPr>
        <w:t xml:space="preserve">Αυτό το σενάριο </w:t>
      </w:r>
      <w:r w:rsidR="009B2B33" w:rsidRPr="00355221">
        <w:rPr>
          <w:rFonts w:ascii="Calibri" w:hAnsi="Calibri" w:cs="Calibri"/>
          <w:lang w:val="el-GR"/>
        </w:rPr>
        <w:t xml:space="preserve">είναι </w:t>
      </w:r>
      <w:r w:rsidR="009B2B33">
        <w:rPr>
          <w:rFonts w:ascii="Calibri" w:hAnsi="Calibri" w:cs="Calibri"/>
          <w:lang w:val="el-GR"/>
        </w:rPr>
        <w:t>δυνατόν να συμβεί αν</w:t>
      </w:r>
      <w:r w:rsidR="009B2B33" w:rsidRPr="00355221">
        <w:rPr>
          <w:rFonts w:ascii="Calibri" w:hAnsi="Calibri" w:cs="Calibri"/>
          <w:lang w:val="el-GR"/>
        </w:rPr>
        <w:t xml:space="preserve"> </w:t>
      </w:r>
      <w:r w:rsidRPr="00355221">
        <w:rPr>
          <w:rFonts w:ascii="Calibri" w:hAnsi="Calibri" w:cs="Calibri"/>
          <w:lang w:val="el-GR"/>
        </w:rPr>
        <w:t>και τα τέσσερα data nodes ανήκουν σε διαφορετικά nodegroups</w:t>
      </w:r>
      <w:r w:rsidR="009B2B33" w:rsidRPr="009B2B33">
        <w:rPr>
          <w:rFonts w:ascii="Calibri" w:hAnsi="Calibri" w:cs="Calibri"/>
          <w:lang w:val="el-GR"/>
        </w:rPr>
        <w:t>.</w:t>
      </w:r>
      <w:r w:rsidRPr="00355221">
        <w:rPr>
          <w:rFonts w:ascii="Calibri" w:hAnsi="Calibri" w:cs="Calibri"/>
          <w:lang w:val="el-GR"/>
        </w:rPr>
        <w:t xml:space="preserve"> </w:t>
      </w:r>
    </w:p>
    <w:p w:rsidR="009B2B33" w:rsidRDefault="009B2B33" w:rsidP="0035522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lang w:val="el-GR"/>
        </w:rPr>
      </w:pPr>
    </w:p>
    <w:p w:rsidR="000854D2" w:rsidRDefault="00355221" w:rsidP="009B2B3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lang w:val="el-GR"/>
        </w:rPr>
      </w:pPr>
      <w:r w:rsidRPr="00355221">
        <w:rPr>
          <w:rFonts w:ascii="Calibri" w:hAnsi="Calibri" w:cs="Calibri"/>
          <w:i/>
          <w:iCs/>
          <w:sz w:val="24"/>
          <w:szCs w:val="24"/>
          <w:lang w:val="el-GR"/>
        </w:rPr>
        <w:t xml:space="preserve">Τρεις data nodes σε διαφορετικά nodegroups αποτυγχάνουν. Το cluster παύει να λειτουργεί. </w:t>
      </w:r>
      <w:r w:rsidRPr="00355221">
        <w:rPr>
          <w:rFonts w:ascii="Calibri" w:hAnsi="Calibri" w:cs="Calibri"/>
          <w:lang w:val="el-GR"/>
        </w:rPr>
        <w:t>Αυτό το σενάριο</w:t>
      </w:r>
      <w:r w:rsidR="009B2B33" w:rsidRPr="009B2B33">
        <w:rPr>
          <w:rFonts w:ascii="Calibri" w:hAnsi="Calibri" w:cs="Calibri"/>
          <w:lang w:val="el-GR"/>
        </w:rPr>
        <w:t xml:space="preserve"> </w:t>
      </w:r>
      <w:r w:rsidR="009B2B33">
        <w:rPr>
          <w:rFonts w:ascii="Calibri" w:hAnsi="Calibri" w:cs="Calibri"/>
          <w:lang w:val="el-GR"/>
        </w:rPr>
        <w:t>δεν</w:t>
      </w:r>
      <w:r w:rsidRPr="00355221">
        <w:rPr>
          <w:rFonts w:ascii="Calibri" w:hAnsi="Calibri" w:cs="Calibri"/>
          <w:lang w:val="el-GR"/>
        </w:rPr>
        <w:t xml:space="preserve"> </w:t>
      </w:r>
      <w:r w:rsidR="009B2B33" w:rsidRPr="00355221">
        <w:rPr>
          <w:rFonts w:ascii="Calibri" w:hAnsi="Calibri" w:cs="Calibri"/>
          <w:lang w:val="el-GR"/>
        </w:rPr>
        <w:t xml:space="preserve">είναι </w:t>
      </w:r>
      <w:r w:rsidR="009B2B33">
        <w:rPr>
          <w:rFonts w:ascii="Calibri" w:hAnsi="Calibri" w:cs="Calibri"/>
          <w:lang w:val="el-GR"/>
        </w:rPr>
        <w:t>δυνατόν να συμβεί γιατί</w:t>
      </w:r>
      <w:r w:rsidRPr="00355221">
        <w:rPr>
          <w:rFonts w:ascii="Calibri" w:hAnsi="Calibri" w:cs="Calibri"/>
          <w:lang w:val="el-GR"/>
        </w:rPr>
        <w:t xml:space="preserve"> τα τρία da</w:t>
      </w:r>
      <w:r w:rsidR="009B2B33">
        <w:rPr>
          <w:rFonts w:ascii="Calibri" w:hAnsi="Calibri" w:cs="Calibri"/>
          <w:lang w:val="el-GR"/>
        </w:rPr>
        <w:t xml:space="preserve">ta nodes ανήκουν σε διαφορετικά </w:t>
      </w:r>
      <w:r w:rsidRPr="00355221">
        <w:rPr>
          <w:rFonts w:ascii="Calibri" w:hAnsi="Calibri" w:cs="Calibri"/>
          <w:lang w:val="el-GR"/>
        </w:rPr>
        <w:t xml:space="preserve">nodegroups </w:t>
      </w:r>
      <w:r w:rsidR="009B2B33">
        <w:rPr>
          <w:rFonts w:ascii="Calibri" w:hAnsi="Calibri" w:cs="Calibri"/>
          <w:lang w:val="el-GR"/>
        </w:rPr>
        <w:t xml:space="preserve">κι έτσι </w:t>
      </w:r>
      <w:r w:rsidRPr="00355221">
        <w:rPr>
          <w:rFonts w:ascii="Calibri" w:hAnsi="Calibri" w:cs="Calibri"/>
          <w:lang w:val="el-GR"/>
        </w:rPr>
        <w:t>το cluster θα συνεχίσει να λειτουργεί.</w:t>
      </w:r>
    </w:p>
    <w:p w:rsidR="009B2B33" w:rsidRDefault="009B2B33" w:rsidP="009B2B3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lang w:val="el-GR"/>
        </w:rPr>
      </w:pPr>
    </w:p>
    <w:p w:rsidR="009B2B33" w:rsidRDefault="009B2B33" w:rsidP="009B2B3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lang w:val="el-GR"/>
        </w:rPr>
      </w:pPr>
    </w:p>
    <w:p w:rsidR="00C5157F" w:rsidRPr="00C5157F" w:rsidRDefault="00C5157F" w:rsidP="00C5157F">
      <w:pPr>
        <w:pStyle w:val="Heading1"/>
        <w:rPr>
          <w:lang w:val="el-GR"/>
        </w:rPr>
      </w:pPr>
      <w:r w:rsidRPr="00C5157F">
        <w:rPr>
          <w:lang w:val="el-GR"/>
        </w:rPr>
        <w:t>Άσκηση</w:t>
      </w:r>
      <w:r w:rsidRPr="00C5157F">
        <w:rPr>
          <w:sz w:val="28"/>
          <w:lang w:val="el-GR"/>
        </w:rPr>
        <w:t xml:space="preserve"> </w:t>
      </w:r>
      <w:r w:rsidRPr="00C5157F">
        <w:rPr>
          <w:sz w:val="24"/>
          <w:lang w:val="el-GR"/>
        </w:rPr>
        <w:t>4</w:t>
      </w:r>
    </w:p>
    <w:p w:rsidR="009B2B33" w:rsidRDefault="009B2B33" w:rsidP="009B2B3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  <w:lang w:val="el-GR"/>
        </w:rPr>
      </w:pPr>
    </w:p>
    <w:p w:rsidR="00C5157F" w:rsidRDefault="001277C3" w:rsidP="001277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Δημιουργούμε τους πίνακες </w:t>
      </w:r>
      <w:r>
        <w:rPr>
          <w:rFonts w:ascii="Calibri" w:hAnsi="Calibri" w:cs="Garamond"/>
          <w:color w:val="000000"/>
        </w:rPr>
        <w:t>EMP</w:t>
      </w:r>
      <w:r w:rsidRPr="001277C3">
        <w:rPr>
          <w:rFonts w:ascii="Calibri" w:hAnsi="Calibri" w:cs="Garamond"/>
          <w:color w:val="000000"/>
          <w:lang w:val="el-GR"/>
        </w:rPr>
        <w:t xml:space="preserve">, </w:t>
      </w:r>
      <w:r>
        <w:rPr>
          <w:rFonts w:ascii="Calibri" w:hAnsi="Calibri" w:cs="Garamond"/>
          <w:color w:val="000000"/>
        </w:rPr>
        <w:t>CHILD</w:t>
      </w:r>
      <w:r w:rsidRPr="001277C3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  <w:lang w:val="el-GR"/>
        </w:rPr>
        <w:t xml:space="preserve">και </w:t>
      </w:r>
      <w:r>
        <w:rPr>
          <w:rFonts w:ascii="Calibri" w:hAnsi="Calibri" w:cs="Garamond"/>
          <w:color w:val="000000"/>
        </w:rPr>
        <w:t>BRANCH</w:t>
      </w:r>
      <w:r w:rsidR="003E4DB4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  <w:lang w:val="el-GR"/>
        </w:rPr>
        <w:t>και εισάγουμε τις εγγραφές:</w:t>
      </w:r>
    </w:p>
    <w:p w:rsidR="001277C3" w:rsidRDefault="001277C3" w:rsidP="001277C3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br/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CREATE TABLE EMP (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EMP_ID BIGINT NOT NULL AUTO_INCREMENT,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Last_Name VARCHAR(50)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First_Name VARCHAR(50)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POS_ID </w:t>
      </w:r>
      <w:r w:rsidR="0027105B">
        <w:rPr>
          <w:rFonts w:ascii="Garamond" w:hAnsi="Garamond" w:cs="Garamond"/>
          <w:color w:val="000000"/>
          <w:sz w:val="20"/>
          <w:szCs w:val="20"/>
        </w:rPr>
        <w:t>INT(10)</w:t>
      </w:r>
      <w:r w:rsidRPr="001277C3">
        <w:rPr>
          <w:rFonts w:ascii="Garamond" w:hAnsi="Garamond" w:cs="Garamond"/>
          <w:color w:val="000000"/>
          <w:sz w:val="20"/>
          <w:szCs w:val="20"/>
        </w:rPr>
        <w:t xml:space="preserve">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Emp_Year DATETIME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>Branch VARCHAR(1</w:t>
      </w:r>
      <w:r w:rsidR="007444F1">
        <w:rPr>
          <w:rFonts w:ascii="Garamond" w:hAnsi="Garamond" w:cs="Garamond"/>
          <w:color w:val="000000"/>
          <w:sz w:val="20"/>
          <w:szCs w:val="20"/>
        </w:rPr>
        <w:t>0</w:t>
      </w:r>
      <w:r w:rsidRPr="001277C3">
        <w:rPr>
          <w:rFonts w:ascii="Garamond" w:hAnsi="Garamond" w:cs="Garamond"/>
          <w:color w:val="000000"/>
          <w:sz w:val="20"/>
          <w:szCs w:val="20"/>
        </w:rPr>
        <w:t xml:space="preserve">)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Emp_Salary DECIMAL(8,2) NOT NULL, </w:t>
      </w:r>
    </w:p>
    <w:p w:rsidR="001277C3" w:rsidRPr="001277C3" w:rsidRDefault="0027105B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Education INT(5)</w:t>
      </w:r>
      <w:r w:rsidR="001277C3" w:rsidRPr="001277C3">
        <w:rPr>
          <w:rFonts w:ascii="Garamond" w:hAnsi="Garamond" w:cs="Garamond"/>
          <w:color w:val="000000"/>
          <w:sz w:val="20"/>
          <w:szCs w:val="20"/>
        </w:rPr>
        <w:t xml:space="preserve">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>Status VARCHAR(</w:t>
      </w:r>
      <w:r w:rsidR="0027105B">
        <w:rPr>
          <w:rFonts w:ascii="Garamond" w:hAnsi="Garamond" w:cs="Garamond"/>
          <w:color w:val="000000"/>
          <w:sz w:val="20"/>
          <w:szCs w:val="20"/>
        </w:rPr>
        <w:t>15</w:t>
      </w:r>
      <w:r w:rsidRPr="001277C3">
        <w:rPr>
          <w:rFonts w:ascii="Garamond" w:hAnsi="Garamond" w:cs="Garamond"/>
          <w:color w:val="000000"/>
          <w:sz w:val="20"/>
          <w:szCs w:val="20"/>
        </w:rPr>
        <w:t xml:space="preserve">)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PRIMARY KEY (EMP_ID)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) TABLESPACE ts_1 STORAGE DISK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ENGINE=ndbcluster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DEFAULT CHARSET=latin1; </w:t>
      </w:r>
    </w:p>
    <w:p w:rsid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1277C3" w:rsidRPr="003E4DB4" w:rsidRDefault="003E4DB4" w:rsidP="001277C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Εισάγουμε τις εγγραφές εκτελώντας το </w:t>
      </w:r>
      <w:r>
        <w:rPr>
          <w:rFonts w:ascii="Calibri" w:hAnsi="Calibri" w:cs="Garamond"/>
          <w:color w:val="000000"/>
        </w:rPr>
        <w:t>emp</w:t>
      </w:r>
      <w:r w:rsidRPr="003E4DB4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script</w:t>
      </w:r>
      <w:r w:rsidRPr="003E4DB4">
        <w:rPr>
          <w:rFonts w:ascii="Calibri" w:hAnsi="Calibri" w:cs="Garamond"/>
          <w:color w:val="000000"/>
          <w:lang w:val="el-GR"/>
        </w:rPr>
        <w:t>:</w:t>
      </w:r>
    </w:p>
    <w:p w:rsidR="00666E1E" w:rsidRPr="00316D65" w:rsidRDefault="00666E1E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3E4DB4" w:rsidRPr="0027105B" w:rsidRDefault="003E4DB4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27105B">
        <w:rPr>
          <w:rFonts w:ascii="Garamond" w:hAnsi="Garamond" w:cs="Garamond"/>
          <w:color w:val="000000"/>
          <w:sz w:val="20"/>
          <w:szCs w:val="20"/>
        </w:rPr>
        <w:t>INSERT INTO ‘EMP’ VALUES (…….)</w:t>
      </w:r>
    </w:p>
    <w:p w:rsidR="001277C3" w:rsidRPr="005C61E6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5C61E6"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CREATE TABLE CHILD (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EMP_ID BIGINT NOT NULL AUTO_INCREMENT,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Child_LN VARCHAR(50)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Child_FN VARCHAR(50)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Date_of_Birth DATE DEFAULT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PRIMARY KEY (EMP_ID, Child_LN, Child_FN)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) TABLESPACE ts_1 STORAGE DISK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ENGINE=ndbcluster </w:t>
      </w:r>
      <w:r w:rsidR="00CD28F2">
        <w:rPr>
          <w:rFonts w:ascii="Garamond" w:hAnsi="Garamond" w:cs="Garamond"/>
          <w:color w:val="000000"/>
          <w:sz w:val="20"/>
          <w:szCs w:val="20"/>
        </w:rPr>
        <w:br/>
      </w:r>
      <w:r w:rsidRPr="001277C3">
        <w:rPr>
          <w:rFonts w:ascii="Garamond" w:hAnsi="Garamond" w:cs="Garamond"/>
          <w:color w:val="000000"/>
          <w:sz w:val="20"/>
          <w:szCs w:val="20"/>
        </w:rPr>
        <w:t xml:space="preserve">DEFAULT CHARSET=latin1; </w:t>
      </w:r>
    </w:p>
    <w:p w:rsidR="003E4DB4" w:rsidRDefault="003E4DB4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3E4DB4" w:rsidRPr="003E4DB4" w:rsidRDefault="003E4DB4" w:rsidP="003E4D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Εισάγουμε τις εγγραφές εκτελώντας το </w:t>
      </w:r>
      <w:r w:rsidR="0027105B">
        <w:rPr>
          <w:rFonts w:ascii="Calibri" w:hAnsi="Calibri" w:cs="Garamond"/>
          <w:color w:val="000000"/>
        </w:rPr>
        <w:t>CHILD</w:t>
      </w:r>
      <w:r w:rsidRPr="003E4DB4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script</w:t>
      </w:r>
      <w:r w:rsidRPr="003E4DB4">
        <w:rPr>
          <w:rFonts w:ascii="Calibri" w:hAnsi="Calibri" w:cs="Garamond"/>
          <w:color w:val="000000"/>
          <w:lang w:val="el-GR"/>
        </w:rPr>
        <w:t>:</w:t>
      </w:r>
    </w:p>
    <w:p w:rsidR="00666E1E" w:rsidRPr="00316D65" w:rsidRDefault="00666E1E" w:rsidP="003E4DB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3E4DB4" w:rsidRPr="0027105B" w:rsidRDefault="003E4DB4" w:rsidP="003E4DB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27105B">
        <w:rPr>
          <w:rFonts w:ascii="Garamond" w:hAnsi="Garamond" w:cs="Garamond"/>
          <w:color w:val="000000"/>
          <w:sz w:val="20"/>
          <w:szCs w:val="20"/>
        </w:rPr>
        <w:t>INSERT INTO ‘CHILD’ VALUES (…….)</w:t>
      </w:r>
    </w:p>
    <w:p w:rsidR="003E4DB4" w:rsidRDefault="003E4DB4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3E4DB4" w:rsidRDefault="003E4DB4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lastRenderedPageBreak/>
        <w:t xml:space="preserve">CREATE TABLE BRANCH ( </w:t>
      </w:r>
    </w:p>
    <w:p w:rsidR="001277C3" w:rsidRPr="001277C3" w:rsidRDefault="0027105B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Branch VARCHAR(10</w:t>
      </w:r>
      <w:r w:rsidR="001277C3" w:rsidRPr="001277C3">
        <w:rPr>
          <w:rFonts w:ascii="Garamond" w:hAnsi="Garamond" w:cs="Garamond"/>
          <w:color w:val="000000"/>
          <w:sz w:val="20"/>
          <w:szCs w:val="20"/>
        </w:rPr>
        <w:t xml:space="preserve">) NOT NULL, </w:t>
      </w:r>
    </w:p>
    <w:p w:rsidR="001277C3" w:rsidRPr="001277C3" w:rsidRDefault="0027105B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City VARCHAR(25</w:t>
      </w:r>
      <w:r w:rsidR="001277C3" w:rsidRPr="001277C3">
        <w:rPr>
          <w:rFonts w:ascii="Garamond" w:hAnsi="Garamond" w:cs="Garamond"/>
          <w:color w:val="000000"/>
          <w:sz w:val="20"/>
          <w:szCs w:val="20"/>
        </w:rPr>
        <w:t xml:space="preserve">) NOT NULL,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PRIMARY KEY (branch)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) TABLESPACE ts_1 STORAGE DISK </w:t>
      </w:r>
    </w:p>
    <w:p w:rsidR="001277C3" w:rsidRPr="001277C3" w:rsidRDefault="001277C3" w:rsidP="001277C3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1277C3">
        <w:rPr>
          <w:rFonts w:ascii="Garamond" w:hAnsi="Garamond" w:cs="Garamond"/>
          <w:color w:val="000000"/>
          <w:sz w:val="20"/>
          <w:szCs w:val="20"/>
        </w:rPr>
        <w:t xml:space="preserve">ENGINE=ndbcluster DEFAULT CHARSET=latin1; </w:t>
      </w:r>
    </w:p>
    <w:p w:rsidR="001277C3" w:rsidRPr="005C61E6" w:rsidRDefault="001277C3" w:rsidP="003E4D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</w:rPr>
      </w:pPr>
    </w:p>
    <w:p w:rsidR="003E4DB4" w:rsidRPr="003E4DB4" w:rsidRDefault="003E4DB4" w:rsidP="003E4D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Εισάγουμε τις εγγραφές εκτελώντας το </w:t>
      </w:r>
      <w:r w:rsidR="0027105B">
        <w:rPr>
          <w:rFonts w:ascii="Calibri" w:hAnsi="Calibri" w:cs="Garamond"/>
          <w:color w:val="000000"/>
        </w:rPr>
        <w:t>BRANCH</w:t>
      </w:r>
      <w:r w:rsidRPr="003E4DB4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script</w:t>
      </w:r>
      <w:r w:rsidRPr="003E4DB4">
        <w:rPr>
          <w:rFonts w:ascii="Calibri" w:hAnsi="Calibri" w:cs="Garamond"/>
          <w:color w:val="000000"/>
          <w:lang w:val="el-GR"/>
        </w:rPr>
        <w:t>:</w:t>
      </w:r>
    </w:p>
    <w:p w:rsidR="00575E7C" w:rsidRPr="00316D65" w:rsidRDefault="00575E7C" w:rsidP="003E4DB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3E4DB4" w:rsidRPr="005C61E6" w:rsidRDefault="003E4DB4" w:rsidP="003E4DB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  <w:r w:rsidRPr="0027105B">
        <w:rPr>
          <w:rFonts w:ascii="Garamond" w:hAnsi="Garamond" w:cs="Garamond"/>
          <w:color w:val="000000"/>
          <w:sz w:val="20"/>
          <w:szCs w:val="20"/>
        </w:rPr>
        <w:t>INSERT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 </w:t>
      </w:r>
      <w:r w:rsidRPr="0027105B">
        <w:rPr>
          <w:rFonts w:ascii="Garamond" w:hAnsi="Garamond" w:cs="Garamond"/>
          <w:color w:val="000000"/>
          <w:sz w:val="20"/>
          <w:szCs w:val="20"/>
        </w:rPr>
        <w:t>INTO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 ‘</w:t>
      </w:r>
      <w:r w:rsidR="0027105B" w:rsidRPr="0027105B">
        <w:rPr>
          <w:rFonts w:ascii="Garamond" w:hAnsi="Garamond" w:cs="Garamond"/>
          <w:color w:val="000000"/>
          <w:sz w:val="20"/>
          <w:szCs w:val="20"/>
        </w:rPr>
        <w:t>BRANCH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’ </w:t>
      </w:r>
      <w:r w:rsidRPr="0027105B">
        <w:rPr>
          <w:rFonts w:ascii="Garamond" w:hAnsi="Garamond" w:cs="Garamond"/>
          <w:color w:val="000000"/>
          <w:sz w:val="20"/>
          <w:szCs w:val="20"/>
        </w:rPr>
        <w:t>VALUES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 (…….)</w:t>
      </w:r>
    </w:p>
    <w:p w:rsidR="0027105B" w:rsidRPr="005C61E6" w:rsidRDefault="0027105B" w:rsidP="003E4DB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27105B" w:rsidRPr="005C61E6" w:rsidRDefault="0027105B" w:rsidP="003E4DB4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3E4DB4" w:rsidRPr="00D47C42" w:rsidRDefault="00D47C42" w:rsidP="003E4D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Cs/>
          <w:color w:val="000000"/>
          <w:lang w:val="el-GR"/>
        </w:rPr>
      </w:pPr>
      <w:r w:rsidRPr="00310FAF">
        <w:rPr>
          <w:rFonts w:ascii="Calibri" w:hAnsi="Calibri" w:cs="Calibri"/>
          <w:bCs/>
          <w:color w:val="000000"/>
          <w:lang w:val="el-GR"/>
        </w:rPr>
        <w:t>Ελέγχουμε την κατανομή των εγγραφών</w:t>
      </w:r>
      <w:r w:rsidRPr="00D47C42">
        <w:rPr>
          <w:rFonts w:ascii="Calibri" w:hAnsi="Calibri" w:cs="Calibri"/>
          <w:bCs/>
          <w:color w:val="000000"/>
          <w:lang w:val="el-GR"/>
        </w:rPr>
        <w:t xml:space="preserve"> </w:t>
      </w:r>
      <w:r>
        <w:rPr>
          <w:rFonts w:ascii="Calibri" w:hAnsi="Calibri" w:cs="Calibri"/>
          <w:bCs/>
          <w:color w:val="000000"/>
          <w:lang w:val="el-GR"/>
        </w:rPr>
        <w:t xml:space="preserve">στον πίνακα </w:t>
      </w:r>
      <w:r>
        <w:rPr>
          <w:rFonts w:ascii="Calibri" w:hAnsi="Calibri" w:cs="Calibri"/>
          <w:bCs/>
          <w:color w:val="000000"/>
        </w:rPr>
        <w:t>EMP</w:t>
      </w:r>
      <w:r w:rsidRPr="00D47C42">
        <w:rPr>
          <w:rFonts w:ascii="Calibri" w:hAnsi="Calibri" w:cs="Calibri"/>
          <w:bCs/>
          <w:color w:val="000000"/>
          <w:lang w:val="el-GR"/>
        </w:rPr>
        <w:t>:</w:t>
      </w:r>
    </w:p>
    <w:p w:rsidR="00575E7C" w:rsidRPr="00316D65" w:rsidRDefault="00575E7C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D47C42" w:rsidRP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D47C42">
        <w:rPr>
          <w:rFonts w:ascii="Garamond" w:hAnsi="Garamond" w:cs="Garamond"/>
          <w:color w:val="000000"/>
          <w:sz w:val="20"/>
          <w:szCs w:val="20"/>
        </w:rPr>
        <w:t>SELECT partition_name, table_rows FROM information_schema.PARTITIONS</w:t>
      </w: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D47C42">
        <w:rPr>
          <w:rFonts w:ascii="Garamond" w:hAnsi="Garamond" w:cs="Garamond"/>
          <w:color w:val="000000"/>
          <w:sz w:val="20"/>
          <w:szCs w:val="20"/>
        </w:rPr>
        <w:t>WHERE table_name='EMP' AND table_schema='askisi4_35';</w:t>
      </w: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D47C42" w:rsidRPr="00A803A0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D47C42" w:rsidRPr="00A803A0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partition_name, table_rows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536"/>
        <w:gridCol w:w="536"/>
        <w:gridCol w:w="544"/>
      </w:tblGrid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p0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24747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p1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25320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p2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24932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p3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250</w:t>
            </w:r>
            <w:r w:rsidRPr="00EA130D"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0</w:t>
            </w: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</w:t>
            </w:r>
          </w:p>
        </w:tc>
      </w:tr>
    </w:tbl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D47C42" w:rsidRP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Cs/>
          <w:color w:val="000000"/>
          <w:lang w:val="el-GR"/>
        </w:rPr>
      </w:pPr>
      <w:r w:rsidRPr="00310FAF">
        <w:rPr>
          <w:rFonts w:ascii="Calibri" w:hAnsi="Calibri" w:cs="Calibri"/>
          <w:bCs/>
          <w:color w:val="000000"/>
          <w:lang w:val="el-GR"/>
        </w:rPr>
        <w:t>Ελέγχουμε την κατανομή των εγγραφών</w:t>
      </w:r>
      <w:r w:rsidRPr="00D47C42">
        <w:rPr>
          <w:rFonts w:ascii="Calibri" w:hAnsi="Calibri" w:cs="Calibri"/>
          <w:bCs/>
          <w:color w:val="000000"/>
          <w:lang w:val="el-GR"/>
        </w:rPr>
        <w:t xml:space="preserve"> </w:t>
      </w:r>
      <w:r>
        <w:rPr>
          <w:rFonts w:ascii="Calibri" w:hAnsi="Calibri" w:cs="Calibri"/>
          <w:bCs/>
          <w:color w:val="000000"/>
          <w:lang w:val="el-GR"/>
        </w:rPr>
        <w:t xml:space="preserve">στον πίνακα </w:t>
      </w:r>
      <w:r w:rsidR="007818BF">
        <w:rPr>
          <w:rFonts w:ascii="Calibri" w:hAnsi="Calibri" w:cs="Calibri"/>
          <w:bCs/>
          <w:color w:val="000000"/>
        </w:rPr>
        <w:t>CHILD</w:t>
      </w:r>
      <w:r w:rsidRPr="00D47C42">
        <w:rPr>
          <w:rFonts w:ascii="Calibri" w:hAnsi="Calibri" w:cs="Calibri"/>
          <w:bCs/>
          <w:color w:val="000000"/>
          <w:lang w:val="el-GR"/>
        </w:rPr>
        <w:t>:</w:t>
      </w:r>
    </w:p>
    <w:p w:rsidR="00575E7C" w:rsidRPr="00316D65" w:rsidRDefault="00575E7C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D47C42" w:rsidRP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D47C42">
        <w:rPr>
          <w:rFonts w:ascii="Garamond" w:hAnsi="Garamond" w:cs="Garamond"/>
          <w:color w:val="000000"/>
          <w:sz w:val="20"/>
          <w:szCs w:val="20"/>
        </w:rPr>
        <w:t>SELECT partition_name, table_rows FROM information_schema.PARTITIONS</w:t>
      </w: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D47C42">
        <w:rPr>
          <w:rFonts w:ascii="Garamond" w:hAnsi="Garamond" w:cs="Garamond"/>
          <w:color w:val="000000"/>
          <w:sz w:val="20"/>
          <w:szCs w:val="20"/>
        </w:rPr>
        <w:t>WHERE table_name='</w:t>
      </w:r>
      <w:r w:rsidR="007818BF">
        <w:rPr>
          <w:rFonts w:ascii="Garamond" w:hAnsi="Garamond" w:cs="Garamond"/>
          <w:color w:val="000000"/>
          <w:sz w:val="20"/>
          <w:szCs w:val="20"/>
        </w:rPr>
        <w:t>CHILD</w:t>
      </w:r>
      <w:r w:rsidRPr="00D47C42">
        <w:rPr>
          <w:rFonts w:ascii="Garamond" w:hAnsi="Garamond" w:cs="Garamond"/>
          <w:color w:val="000000"/>
          <w:sz w:val="20"/>
          <w:szCs w:val="20"/>
        </w:rPr>
        <w:t>' AND table_schema='askisi4_35';</w:t>
      </w: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D47C42" w:rsidRPr="00A803A0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D47C42" w:rsidRPr="00A803A0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partition_name, table_rows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536"/>
        <w:gridCol w:w="536"/>
        <w:gridCol w:w="544"/>
      </w:tblGrid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p0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17672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p1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17271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p2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17820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p3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17237</w:t>
            </w:r>
          </w:p>
        </w:tc>
      </w:tr>
    </w:tbl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D47C42" w:rsidRP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Cs/>
          <w:color w:val="000000"/>
          <w:lang w:val="el-GR"/>
        </w:rPr>
      </w:pPr>
      <w:r w:rsidRPr="00310FAF">
        <w:rPr>
          <w:rFonts w:ascii="Calibri" w:hAnsi="Calibri" w:cs="Calibri"/>
          <w:bCs/>
          <w:color w:val="000000"/>
          <w:lang w:val="el-GR"/>
        </w:rPr>
        <w:t>Ελέγχουμε την κατανομή των εγγραφών</w:t>
      </w:r>
      <w:r w:rsidRPr="00D47C42">
        <w:rPr>
          <w:rFonts w:ascii="Calibri" w:hAnsi="Calibri" w:cs="Calibri"/>
          <w:bCs/>
          <w:color w:val="000000"/>
          <w:lang w:val="el-GR"/>
        </w:rPr>
        <w:t xml:space="preserve"> </w:t>
      </w:r>
      <w:r>
        <w:rPr>
          <w:rFonts w:ascii="Calibri" w:hAnsi="Calibri" w:cs="Calibri"/>
          <w:bCs/>
          <w:color w:val="000000"/>
          <w:lang w:val="el-GR"/>
        </w:rPr>
        <w:t xml:space="preserve">στον πίνακα </w:t>
      </w:r>
      <w:r w:rsidR="007818BF">
        <w:rPr>
          <w:rFonts w:ascii="Calibri" w:hAnsi="Calibri" w:cs="Calibri"/>
          <w:bCs/>
          <w:color w:val="000000"/>
        </w:rPr>
        <w:t>BRANCH</w:t>
      </w:r>
      <w:r w:rsidRPr="00D47C42">
        <w:rPr>
          <w:rFonts w:ascii="Calibri" w:hAnsi="Calibri" w:cs="Calibri"/>
          <w:bCs/>
          <w:color w:val="000000"/>
          <w:lang w:val="el-GR"/>
        </w:rPr>
        <w:t>:</w:t>
      </w:r>
    </w:p>
    <w:p w:rsidR="00575E7C" w:rsidRPr="00316D65" w:rsidRDefault="00575E7C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D47C42" w:rsidRP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D47C42">
        <w:rPr>
          <w:rFonts w:ascii="Garamond" w:hAnsi="Garamond" w:cs="Garamond"/>
          <w:color w:val="000000"/>
          <w:sz w:val="20"/>
          <w:szCs w:val="20"/>
        </w:rPr>
        <w:t>SELECT partition_name, table_rows FROM information_schema.PARTITIONS</w:t>
      </w: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D47C42">
        <w:rPr>
          <w:rFonts w:ascii="Garamond" w:hAnsi="Garamond" w:cs="Garamond"/>
          <w:color w:val="000000"/>
          <w:sz w:val="20"/>
          <w:szCs w:val="20"/>
        </w:rPr>
        <w:t>WHERE table_name='</w:t>
      </w:r>
      <w:r w:rsidR="007818BF">
        <w:rPr>
          <w:rFonts w:ascii="Garamond" w:hAnsi="Garamond" w:cs="Garamond"/>
          <w:color w:val="000000"/>
          <w:sz w:val="20"/>
          <w:szCs w:val="20"/>
        </w:rPr>
        <w:t>BRANCH</w:t>
      </w:r>
      <w:r w:rsidRPr="00D47C42">
        <w:rPr>
          <w:rFonts w:ascii="Garamond" w:hAnsi="Garamond" w:cs="Garamond"/>
          <w:color w:val="000000"/>
          <w:sz w:val="20"/>
          <w:szCs w:val="20"/>
        </w:rPr>
        <w:t>' AND table_schema='askisi4_35';</w:t>
      </w:r>
    </w:p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D47C42" w:rsidRPr="00A803A0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D47C42" w:rsidRPr="00A803A0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partition_name, table_rows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536"/>
        <w:gridCol w:w="536"/>
        <w:gridCol w:w="536"/>
      </w:tblGrid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p0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2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p1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p2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1</w:t>
            </w:r>
          </w:p>
        </w:tc>
      </w:tr>
      <w:tr w:rsidR="00D47C42" w:rsidRPr="00A803A0" w:rsidTr="00D47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C42" w:rsidRPr="00A803A0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p3</w:t>
            </w: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D47C42" w:rsidRPr="00EA130D" w:rsidRDefault="00D47C42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D47C42" w:rsidRPr="00A803A0" w:rsidRDefault="007818BF" w:rsidP="00D47C42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0</w:t>
            </w:r>
          </w:p>
        </w:tc>
      </w:tr>
    </w:tbl>
    <w:p w:rsidR="00D47C42" w:rsidRDefault="00D47C42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7818BF" w:rsidRDefault="007818BF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7818BF" w:rsidRDefault="007818BF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7818BF" w:rsidRDefault="007818BF" w:rsidP="00D47C42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</w:rPr>
      </w:pPr>
    </w:p>
    <w:p w:rsidR="009522E5" w:rsidRDefault="007818BF" w:rsidP="001E5B8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  <w:szCs w:val="20"/>
          <w:lang w:val="el-GR"/>
        </w:rPr>
      </w:pPr>
      <w:r>
        <w:rPr>
          <w:rFonts w:ascii="Calibri" w:hAnsi="Calibri" w:cs="Garamond"/>
          <w:color w:val="000000"/>
          <w:szCs w:val="20"/>
        </w:rPr>
        <w:lastRenderedPageBreak/>
        <w:t>ii</w:t>
      </w:r>
      <w:r w:rsidRPr="009522E5">
        <w:rPr>
          <w:rFonts w:ascii="Calibri" w:hAnsi="Calibri" w:cs="Garamond"/>
          <w:color w:val="000000"/>
          <w:szCs w:val="20"/>
          <w:lang w:val="el-GR"/>
        </w:rPr>
        <w:t xml:space="preserve">) </w:t>
      </w:r>
      <w:r w:rsidRPr="009522E5">
        <w:rPr>
          <w:rFonts w:ascii="Calibri" w:hAnsi="Calibri" w:cs="Garamond"/>
          <w:color w:val="000000"/>
          <w:szCs w:val="20"/>
          <w:lang w:val="el-GR"/>
        </w:rPr>
        <w:br/>
        <w:t xml:space="preserve">    </w:t>
      </w:r>
      <w:r w:rsidRPr="007818BF">
        <w:rPr>
          <w:rFonts w:ascii="Calibri" w:hAnsi="Calibri" w:cs="Garamond"/>
          <w:color w:val="000000"/>
          <w:szCs w:val="20"/>
        </w:rPr>
        <w:t>a</w:t>
      </w:r>
      <w:r w:rsidRPr="009522E5">
        <w:rPr>
          <w:rFonts w:ascii="Calibri" w:hAnsi="Calibri" w:cs="Garamond"/>
          <w:color w:val="000000"/>
          <w:szCs w:val="20"/>
          <w:lang w:val="el-GR"/>
        </w:rPr>
        <w:t xml:space="preserve">) </w:t>
      </w:r>
      <w:r w:rsidR="009522E5">
        <w:rPr>
          <w:rFonts w:ascii="Calibri" w:hAnsi="Calibri" w:cs="Garamond"/>
          <w:color w:val="000000"/>
          <w:szCs w:val="20"/>
          <w:lang w:val="el-GR"/>
        </w:rPr>
        <w:t>ΜΟ Μισθοδοσίας ανά κατάστημα</w:t>
      </w:r>
    </w:p>
    <w:p w:rsidR="009522E5" w:rsidRPr="009522E5" w:rsidRDefault="009522E5" w:rsidP="001E5B8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Garamond"/>
          <w:color w:val="000000"/>
          <w:szCs w:val="20"/>
          <w:lang w:val="el-GR"/>
        </w:rPr>
      </w:pPr>
    </w:p>
    <w:p w:rsidR="001E5B8A" w:rsidRPr="001E5B8A" w:rsidRDefault="001E5B8A" w:rsidP="009522E5">
      <w:pPr>
        <w:autoSpaceDE w:val="0"/>
        <w:autoSpaceDN w:val="0"/>
        <w:adjustRightInd w:val="0"/>
        <w:spacing w:before="0" w:after="0" w:line="240" w:lineRule="auto"/>
        <w:ind w:firstLine="426"/>
        <w:rPr>
          <w:rFonts w:ascii="Garamond" w:hAnsi="Garamond" w:cs="Garamond"/>
          <w:color w:val="000000"/>
          <w:sz w:val="20"/>
          <w:szCs w:val="20"/>
        </w:rPr>
      </w:pPr>
      <w:r w:rsidRPr="001E5B8A">
        <w:rPr>
          <w:rFonts w:ascii="Garamond" w:hAnsi="Garamond" w:cs="Garamond"/>
          <w:color w:val="000000"/>
          <w:sz w:val="20"/>
          <w:szCs w:val="20"/>
        </w:rPr>
        <w:t>SELECT BRANCH.BRANCH,</w:t>
      </w:r>
      <w:r w:rsidR="00CD28F2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Pr="001E5B8A">
        <w:rPr>
          <w:rFonts w:ascii="Garamond" w:hAnsi="Garamond" w:cs="Garamond"/>
          <w:color w:val="000000"/>
          <w:sz w:val="20"/>
          <w:szCs w:val="20"/>
        </w:rPr>
        <w:t>BRANCH.CITY,</w:t>
      </w:r>
      <w:r w:rsidR="00CD28F2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Pr="001E5B8A">
        <w:rPr>
          <w:rFonts w:ascii="Garamond" w:hAnsi="Garamond" w:cs="Garamond"/>
          <w:color w:val="000000"/>
          <w:sz w:val="20"/>
          <w:szCs w:val="20"/>
        </w:rPr>
        <w:t>AVG(EMP.EMP_SALARY) AS AVERAGE_SALARY</w:t>
      </w:r>
    </w:p>
    <w:p w:rsidR="001E5B8A" w:rsidRPr="001E5B8A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1E5B8A">
        <w:rPr>
          <w:rFonts w:ascii="Garamond" w:hAnsi="Garamond" w:cs="Garamond"/>
          <w:color w:val="000000"/>
          <w:sz w:val="20"/>
          <w:szCs w:val="20"/>
        </w:rPr>
        <w:t xml:space="preserve">FROM </w:t>
      </w:r>
      <w:r w:rsidR="00470F2D">
        <w:rPr>
          <w:rFonts w:ascii="Garamond" w:hAnsi="Garamond" w:cs="Garamond"/>
          <w:color w:val="000000"/>
          <w:sz w:val="20"/>
          <w:szCs w:val="20"/>
        </w:rPr>
        <w:t>EMP</w:t>
      </w:r>
      <w:r w:rsidRPr="001E5B8A">
        <w:rPr>
          <w:rFonts w:ascii="Garamond" w:hAnsi="Garamond" w:cs="Garamond"/>
          <w:color w:val="000000"/>
          <w:sz w:val="20"/>
          <w:szCs w:val="20"/>
        </w:rPr>
        <w:t xml:space="preserve"> JOIN </w:t>
      </w:r>
      <w:r w:rsidR="00470F2D">
        <w:rPr>
          <w:rFonts w:ascii="Garamond" w:hAnsi="Garamond" w:cs="Garamond"/>
          <w:color w:val="000000"/>
          <w:sz w:val="20"/>
          <w:szCs w:val="20"/>
        </w:rPr>
        <w:t>BRANCH</w:t>
      </w:r>
      <w:r w:rsidRPr="001E5B8A">
        <w:rPr>
          <w:rFonts w:ascii="Garamond" w:hAnsi="Garamond" w:cs="Garamond"/>
          <w:color w:val="000000"/>
          <w:sz w:val="20"/>
          <w:szCs w:val="20"/>
        </w:rPr>
        <w:t xml:space="preserve"> ON </w:t>
      </w:r>
      <w:r w:rsidR="00470F2D" w:rsidRPr="001E5B8A">
        <w:rPr>
          <w:rFonts w:ascii="Garamond" w:hAnsi="Garamond" w:cs="Garamond"/>
          <w:color w:val="000000"/>
          <w:sz w:val="20"/>
          <w:szCs w:val="20"/>
        </w:rPr>
        <w:t>EMP</w:t>
      </w:r>
      <w:r w:rsidRPr="001E5B8A">
        <w:rPr>
          <w:rFonts w:ascii="Garamond" w:hAnsi="Garamond" w:cs="Garamond"/>
          <w:color w:val="000000"/>
          <w:sz w:val="20"/>
          <w:szCs w:val="20"/>
        </w:rPr>
        <w:t>.BRANCH=</w:t>
      </w:r>
      <w:r w:rsidR="00470F2D" w:rsidRPr="00470F2D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470F2D" w:rsidRPr="001E5B8A">
        <w:rPr>
          <w:rFonts w:ascii="Garamond" w:hAnsi="Garamond" w:cs="Garamond"/>
          <w:color w:val="000000"/>
          <w:sz w:val="20"/>
          <w:szCs w:val="20"/>
        </w:rPr>
        <w:t>BRANCH</w:t>
      </w:r>
      <w:r w:rsidRPr="001E5B8A">
        <w:rPr>
          <w:rFonts w:ascii="Garamond" w:hAnsi="Garamond" w:cs="Garamond"/>
          <w:color w:val="000000"/>
          <w:sz w:val="20"/>
          <w:szCs w:val="20"/>
        </w:rPr>
        <w:t>.BRANCH</w:t>
      </w:r>
    </w:p>
    <w:p w:rsidR="001E5B8A" w:rsidRPr="001E5B8A" w:rsidRDefault="007444F1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GROUP BY EMP</w:t>
      </w:r>
      <w:r w:rsidR="001E5B8A" w:rsidRPr="001E5B8A">
        <w:rPr>
          <w:rFonts w:ascii="Garamond" w:hAnsi="Garamond" w:cs="Garamond"/>
          <w:color w:val="000000"/>
          <w:sz w:val="20"/>
          <w:szCs w:val="20"/>
        </w:rPr>
        <w:t>.BRANCH</w:t>
      </w:r>
    </w:p>
    <w:p w:rsidR="007818BF" w:rsidRPr="001E5B8A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1E5B8A">
        <w:rPr>
          <w:rFonts w:ascii="Garamond" w:hAnsi="Garamond" w:cs="Garamond"/>
          <w:color w:val="000000"/>
          <w:sz w:val="20"/>
          <w:szCs w:val="20"/>
        </w:rPr>
        <w:t>ORDER BY AVERAGE_SALARY DESC</w:t>
      </w:r>
    </w:p>
    <w:p w:rsidR="00350FCE" w:rsidRPr="00350FCE" w:rsidRDefault="00350FCE" w:rsidP="00350FCE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b/>
          <w:bCs/>
          <w:sz w:val="20"/>
          <w:szCs w:val="20"/>
        </w:rPr>
      </w:pPr>
      <w:r w:rsidRPr="00392EB0">
        <w:rPr>
          <w:rFonts w:ascii="Garamond" w:hAnsi="Garamond" w:cs="Garamond"/>
          <w:b/>
          <w:sz w:val="20"/>
          <w:szCs w:val="20"/>
        </w:rPr>
        <w:t>Duration / Fetch</w:t>
      </w:r>
      <w:r w:rsidRPr="00392EB0">
        <w:rPr>
          <w:rFonts w:ascii="Garamond" w:hAnsi="Garamond" w:cs="Garamond"/>
          <w:sz w:val="20"/>
          <w:szCs w:val="20"/>
        </w:rPr>
        <w:t xml:space="preserve"> </w:t>
      </w:r>
      <w:r w:rsidR="00A40051">
        <w:rPr>
          <w:rFonts w:ascii="Garamond" w:hAnsi="Garamond" w:cs="Garamond"/>
          <w:b/>
          <w:bCs/>
          <w:sz w:val="20"/>
          <w:szCs w:val="20"/>
        </w:rPr>
        <w:t>2.047</w:t>
      </w:r>
      <w:r w:rsidRPr="00392EB0">
        <w:rPr>
          <w:rFonts w:ascii="Garamond" w:hAnsi="Garamond" w:cs="Garamond"/>
          <w:b/>
          <w:bCs/>
          <w:sz w:val="20"/>
          <w:szCs w:val="20"/>
        </w:rPr>
        <w:t xml:space="preserve"> sec / 0.000 sec </w:t>
      </w:r>
    </w:p>
    <w:p w:rsidR="001E5B8A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Garamond"/>
          <w:color w:val="000000"/>
          <w:szCs w:val="20"/>
        </w:rPr>
      </w:pPr>
    </w:p>
    <w:p w:rsidR="001E5B8A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Garamond"/>
          <w:color w:val="000000"/>
          <w:szCs w:val="20"/>
        </w:rPr>
      </w:pPr>
    </w:p>
    <w:p w:rsidR="001E5B8A" w:rsidRPr="00A803A0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1E5B8A" w:rsidRPr="00A803A0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i/>
          <w:iCs/>
          <w:color w:val="000000"/>
          <w:sz w:val="20"/>
          <w:szCs w:val="20"/>
        </w:rPr>
        <w:t>BRANCH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CITY 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   AVERAGE_SALARY</w:t>
      </w: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 </w:t>
      </w:r>
    </w:p>
    <w:p w:rsidR="001E5B8A" w:rsidRPr="001E5B8A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PRA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Prague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 xml:space="preserve"> 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2250.642089</w:t>
      </w:r>
    </w:p>
    <w:p w:rsidR="001E5B8A" w:rsidRPr="001E5B8A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Athens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2249.037669</w:t>
      </w:r>
    </w:p>
    <w:p w:rsidR="001E5B8A" w:rsidRPr="001E5B8A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B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UCH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Bucharest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2247.846624</w:t>
      </w:r>
    </w:p>
    <w:p w:rsidR="001E5B8A" w:rsidRPr="005C61E6" w:rsidRDefault="001E5B8A" w:rsidP="001E5B8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val="el-GR" w:eastAsia="el-GR"/>
        </w:rPr>
      </w:pP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BE</w:t>
      </w:r>
      <w:r w:rsidRPr="005C61E6">
        <w:rPr>
          <w:rFonts w:ascii="Garamond" w:eastAsia="Times New Roman" w:hAnsi="Garamond" w:cs="Times New Roman"/>
          <w:i/>
          <w:sz w:val="20"/>
          <w:szCs w:val="20"/>
          <w:lang w:val="el-GR" w:eastAsia="el-GR"/>
        </w:rPr>
        <w:tab/>
      </w:r>
      <w:r w:rsidRPr="005C61E6">
        <w:rPr>
          <w:rFonts w:ascii="Garamond" w:eastAsia="Times New Roman" w:hAnsi="Garamond" w:cs="Times New Roman"/>
          <w:i/>
          <w:sz w:val="20"/>
          <w:szCs w:val="20"/>
          <w:lang w:val="el-GR" w:eastAsia="el-GR"/>
        </w:rPr>
        <w:tab/>
      </w:r>
      <w:r w:rsidRPr="005C61E6">
        <w:rPr>
          <w:rFonts w:ascii="Garamond" w:eastAsia="Times New Roman" w:hAnsi="Garamond" w:cs="Times New Roman"/>
          <w:i/>
          <w:sz w:val="20"/>
          <w:szCs w:val="20"/>
          <w:lang w:val="el-GR"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Berlin</w:t>
      </w:r>
      <w:r w:rsidRPr="005C61E6">
        <w:rPr>
          <w:rFonts w:ascii="Garamond" w:eastAsia="Times New Roman" w:hAnsi="Garamond" w:cs="Times New Roman"/>
          <w:i/>
          <w:sz w:val="20"/>
          <w:szCs w:val="20"/>
          <w:lang w:val="el-GR" w:eastAsia="el-GR"/>
        </w:rPr>
        <w:tab/>
      </w:r>
      <w:r w:rsidRPr="005C61E6">
        <w:rPr>
          <w:rFonts w:ascii="Garamond" w:eastAsia="Times New Roman" w:hAnsi="Garamond" w:cs="Times New Roman"/>
          <w:i/>
          <w:sz w:val="20"/>
          <w:szCs w:val="20"/>
          <w:lang w:val="el-GR" w:eastAsia="el-GR"/>
        </w:rPr>
        <w:tab/>
        <w:t>2241.910752</w:t>
      </w:r>
    </w:p>
    <w:p w:rsidR="003B39D7" w:rsidRPr="005C61E6" w:rsidRDefault="003B39D7" w:rsidP="003B39D7">
      <w:pPr>
        <w:autoSpaceDE w:val="0"/>
        <w:autoSpaceDN w:val="0"/>
        <w:adjustRightInd w:val="0"/>
        <w:spacing w:before="0" w:after="0" w:line="240" w:lineRule="auto"/>
        <w:ind w:left="142"/>
        <w:rPr>
          <w:rFonts w:ascii="Calibri" w:eastAsia="Times New Roman" w:hAnsi="Calibri" w:cs="Times New Roman"/>
          <w:i/>
          <w:lang w:val="el-GR" w:eastAsia="el-GR"/>
        </w:rPr>
      </w:pPr>
      <w:r w:rsidRPr="005C61E6">
        <w:rPr>
          <w:rFonts w:ascii="Garamond" w:eastAsia="Times New Roman" w:hAnsi="Garamond" w:cs="Times New Roman"/>
          <w:i/>
          <w:sz w:val="20"/>
          <w:szCs w:val="20"/>
          <w:lang w:val="el-GR" w:eastAsia="el-GR"/>
        </w:rPr>
        <w:br/>
      </w:r>
    </w:p>
    <w:p w:rsidR="003B39D7" w:rsidRDefault="003B39D7" w:rsidP="003B39D7">
      <w:pPr>
        <w:autoSpaceDE w:val="0"/>
        <w:autoSpaceDN w:val="0"/>
        <w:adjustRightInd w:val="0"/>
        <w:spacing w:before="0" w:after="0" w:line="240" w:lineRule="auto"/>
        <w:ind w:left="142"/>
        <w:rPr>
          <w:rFonts w:ascii="Calibri" w:hAnsi="Calibri" w:cs="Garamond"/>
          <w:color w:val="000000"/>
          <w:szCs w:val="20"/>
          <w:lang w:val="el-GR"/>
        </w:rPr>
      </w:pPr>
      <w:r w:rsidRPr="003B39D7">
        <w:rPr>
          <w:rFonts w:ascii="Calibri" w:eastAsia="Times New Roman" w:hAnsi="Calibri" w:cs="Times New Roman"/>
          <w:i/>
          <w:lang w:eastAsia="el-GR"/>
        </w:rPr>
        <w:t>b</w:t>
      </w:r>
      <w:r w:rsidRPr="009522E5">
        <w:rPr>
          <w:rFonts w:ascii="Calibri" w:eastAsia="Times New Roman" w:hAnsi="Calibri" w:cs="Times New Roman"/>
          <w:i/>
          <w:lang w:val="el-GR" w:eastAsia="el-GR"/>
        </w:rPr>
        <w:t>)</w:t>
      </w:r>
      <w:r w:rsidR="009522E5" w:rsidRPr="009522E5">
        <w:rPr>
          <w:rFonts w:ascii="Calibri" w:hAnsi="Calibri" w:cs="Garamond"/>
          <w:color w:val="000000"/>
          <w:szCs w:val="20"/>
          <w:lang w:val="el-GR"/>
        </w:rPr>
        <w:t xml:space="preserve"> </w:t>
      </w:r>
      <w:r w:rsidR="009522E5">
        <w:rPr>
          <w:rFonts w:ascii="Calibri" w:hAnsi="Calibri" w:cs="Garamond"/>
          <w:color w:val="000000"/>
          <w:szCs w:val="20"/>
          <w:lang w:val="el-GR"/>
        </w:rPr>
        <w:t>ΜΟ Μισθοδοσίας ανά κατάστημα και για υπαλλήλους με ένα παιδί και πάνω</w:t>
      </w:r>
    </w:p>
    <w:p w:rsidR="009522E5" w:rsidRDefault="009522E5" w:rsidP="003B39D7">
      <w:pPr>
        <w:autoSpaceDE w:val="0"/>
        <w:autoSpaceDN w:val="0"/>
        <w:adjustRightInd w:val="0"/>
        <w:spacing w:before="0" w:after="0" w:line="240" w:lineRule="auto"/>
        <w:ind w:left="142"/>
        <w:rPr>
          <w:rFonts w:ascii="Calibri" w:eastAsia="Times New Roman" w:hAnsi="Calibri" w:cs="Times New Roman"/>
          <w:i/>
          <w:lang w:val="el-GR" w:eastAsia="el-GR"/>
        </w:rPr>
      </w:pPr>
    </w:p>
    <w:p w:rsidR="00470F2D" w:rsidRPr="001E5B8A" w:rsidRDefault="00470F2D" w:rsidP="00470F2D">
      <w:pPr>
        <w:autoSpaceDE w:val="0"/>
        <w:autoSpaceDN w:val="0"/>
        <w:adjustRightInd w:val="0"/>
        <w:spacing w:before="0" w:after="0" w:line="240" w:lineRule="auto"/>
        <w:ind w:firstLine="426"/>
        <w:rPr>
          <w:rFonts w:ascii="Garamond" w:hAnsi="Garamond" w:cs="Garamond"/>
          <w:color w:val="000000"/>
          <w:sz w:val="20"/>
          <w:szCs w:val="20"/>
        </w:rPr>
      </w:pPr>
      <w:r w:rsidRPr="001E5B8A">
        <w:rPr>
          <w:rFonts w:ascii="Garamond" w:hAnsi="Garamond" w:cs="Garamond"/>
          <w:color w:val="000000"/>
          <w:sz w:val="20"/>
          <w:szCs w:val="20"/>
        </w:rPr>
        <w:t>SELECT BRANCH.BRANCH,</w:t>
      </w:r>
      <w:r w:rsidR="00CD28F2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Pr="001E5B8A">
        <w:rPr>
          <w:rFonts w:ascii="Garamond" w:hAnsi="Garamond" w:cs="Garamond"/>
          <w:color w:val="000000"/>
          <w:sz w:val="20"/>
          <w:szCs w:val="20"/>
        </w:rPr>
        <w:t>BRANCH.CITY,</w:t>
      </w:r>
      <w:r w:rsidR="00CD28F2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Pr="001E5B8A">
        <w:rPr>
          <w:rFonts w:ascii="Garamond" w:hAnsi="Garamond" w:cs="Garamond"/>
          <w:color w:val="000000"/>
          <w:sz w:val="20"/>
          <w:szCs w:val="20"/>
        </w:rPr>
        <w:t>AVG(EMP.EMP_SALARY) AS AVERAGE_SALARY</w:t>
      </w:r>
    </w:p>
    <w:p w:rsidR="00470F2D" w:rsidRPr="001E5B8A" w:rsidRDefault="00470F2D" w:rsidP="00470F2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FROM EMP</w:t>
      </w:r>
      <w:r w:rsidRPr="001E5B8A">
        <w:rPr>
          <w:rFonts w:ascii="Garamond" w:hAnsi="Garamond" w:cs="Garamond"/>
          <w:color w:val="000000"/>
          <w:sz w:val="20"/>
          <w:szCs w:val="20"/>
        </w:rPr>
        <w:t xml:space="preserve"> JOIN </w:t>
      </w:r>
      <w:r>
        <w:rPr>
          <w:rFonts w:ascii="Garamond" w:hAnsi="Garamond" w:cs="Garamond"/>
          <w:color w:val="000000"/>
          <w:sz w:val="20"/>
          <w:szCs w:val="20"/>
        </w:rPr>
        <w:t xml:space="preserve">BRANCH </w:t>
      </w:r>
      <w:r w:rsidRPr="001E5B8A">
        <w:rPr>
          <w:rFonts w:ascii="Garamond" w:hAnsi="Garamond" w:cs="Garamond"/>
          <w:color w:val="000000"/>
          <w:sz w:val="20"/>
          <w:szCs w:val="20"/>
        </w:rPr>
        <w:t>ON EMP.BRANCH=</w:t>
      </w:r>
      <w:r w:rsidRPr="00470F2D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Pr="001E5B8A">
        <w:rPr>
          <w:rFonts w:ascii="Garamond" w:hAnsi="Garamond" w:cs="Garamond"/>
          <w:color w:val="000000"/>
          <w:sz w:val="20"/>
          <w:szCs w:val="20"/>
        </w:rPr>
        <w:t>BRANCH.BRANCH</w:t>
      </w:r>
    </w:p>
    <w:p w:rsidR="00470F2D" w:rsidRPr="001E5B8A" w:rsidRDefault="00470F2D" w:rsidP="00470F2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470F2D">
        <w:rPr>
          <w:rFonts w:ascii="Garamond" w:hAnsi="Garamond" w:cs="Garamond"/>
          <w:color w:val="000000"/>
          <w:sz w:val="20"/>
          <w:szCs w:val="20"/>
        </w:rPr>
        <w:t xml:space="preserve">WHERE EMP.EMP_ID IN (SELECT DISTINCT CHILD.EMP_ID FROM CHILD) </w:t>
      </w:r>
      <w:r>
        <w:rPr>
          <w:rFonts w:ascii="Garamond" w:hAnsi="Garamond" w:cs="Garamond"/>
          <w:color w:val="000000"/>
          <w:sz w:val="20"/>
          <w:szCs w:val="20"/>
        </w:rPr>
        <w:br/>
        <w:t>GROUP BY EMP</w:t>
      </w:r>
      <w:r w:rsidRPr="001E5B8A">
        <w:rPr>
          <w:rFonts w:ascii="Garamond" w:hAnsi="Garamond" w:cs="Garamond"/>
          <w:color w:val="000000"/>
          <w:sz w:val="20"/>
          <w:szCs w:val="20"/>
        </w:rPr>
        <w:t>.BRANCH</w:t>
      </w:r>
    </w:p>
    <w:p w:rsidR="00470F2D" w:rsidRPr="001E5B8A" w:rsidRDefault="00470F2D" w:rsidP="00470F2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1E5B8A">
        <w:rPr>
          <w:rFonts w:ascii="Garamond" w:hAnsi="Garamond" w:cs="Garamond"/>
          <w:color w:val="000000"/>
          <w:sz w:val="20"/>
          <w:szCs w:val="20"/>
        </w:rPr>
        <w:t>ORDER BY AVERAGE_SALARY DESC</w:t>
      </w:r>
    </w:p>
    <w:p w:rsidR="00350FCE" w:rsidRPr="00350FCE" w:rsidRDefault="00350FCE" w:rsidP="00350FCE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b/>
          <w:bCs/>
          <w:sz w:val="20"/>
          <w:szCs w:val="20"/>
        </w:rPr>
      </w:pPr>
      <w:r w:rsidRPr="00392EB0">
        <w:rPr>
          <w:rFonts w:ascii="Garamond" w:hAnsi="Garamond" w:cs="Garamond"/>
          <w:b/>
          <w:sz w:val="20"/>
          <w:szCs w:val="20"/>
        </w:rPr>
        <w:t xml:space="preserve">Duration / Fetch </w:t>
      </w:r>
      <w:r w:rsidR="008930F2" w:rsidRPr="008930F2">
        <w:rPr>
          <w:rFonts w:ascii="Garamond" w:hAnsi="Garamond" w:cs="Garamond"/>
          <w:b/>
          <w:sz w:val="20"/>
          <w:szCs w:val="20"/>
        </w:rPr>
        <w:t>10938</w:t>
      </w:r>
      <w:r w:rsidRPr="00392EB0">
        <w:rPr>
          <w:rFonts w:ascii="Garamond" w:hAnsi="Garamond" w:cs="Garamond"/>
          <w:b/>
          <w:bCs/>
          <w:sz w:val="20"/>
          <w:szCs w:val="20"/>
        </w:rPr>
        <w:t xml:space="preserve"> sec / 0.000 sec </w:t>
      </w:r>
    </w:p>
    <w:p w:rsidR="002363E1" w:rsidRPr="00470F2D" w:rsidRDefault="002363E1" w:rsidP="003B39D7">
      <w:pPr>
        <w:autoSpaceDE w:val="0"/>
        <w:autoSpaceDN w:val="0"/>
        <w:adjustRightInd w:val="0"/>
        <w:spacing w:before="0" w:after="0" w:line="240" w:lineRule="auto"/>
        <w:ind w:left="142"/>
        <w:rPr>
          <w:rFonts w:ascii="Calibri" w:eastAsia="Times New Roman" w:hAnsi="Calibri" w:cs="Times New Roman"/>
          <w:i/>
          <w:lang w:eastAsia="el-GR"/>
        </w:rPr>
      </w:pPr>
    </w:p>
    <w:p w:rsidR="00392EB0" w:rsidRPr="00A803A0" w:rsidRDefault="00392EB0" w:rsidP="00392EB0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392EB0" w:rsidRPr="00A803A0" w:rsidRDefault="00392EB0" w:rsidP="00392EB0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i/>
          <w:iCs/>
          <w:color w:val="000000"/>
          <w:sz w:val="20"/>
          <w:szCs w:val="20"/>
        </w:rPr>
        <w:t>BRANCH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CITY 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   AVERAGE_SALARY</w:t>
      </w: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 </w:t>
      </w:r>
    </w:p>
    <w:p w:rsidR="00392EB0" w:rsidRPr="001E5B8A" w:rsidRDefault="00392EB0" w:rsidP="00392EB0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PRA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Prague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 xml:space="preserve"> 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225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6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.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895567</w:t>
      </w:r>
    </w:p>
    <w:p w:rsidR="00392EB0" w:rsidRPr="001E5B8A" w:rsidRDefault="00392EB0" w:rsidP="00392EB0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Athens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2256.123135</w:t>
      </w:r>
    </w:p>
    <w:p w:rsidR="00392EB0" w:rsidRPr="001E5B8A" w:rsidRDefault="00392EB0" w:rsidP="00392EB0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B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UCH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Bucharest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2243.642458</w:t>
      </w:r>
    </w:p>
    <w:p w:rsidR="00392EB0" w:rsidRDefault="00392EB0" w:rsidP="00392EB0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BE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Berlin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2231.792864</w:t>
      </w:r>
    </w:p>
    <w:p w:rsidR="002363E1" w:rsidRPr="00470F2D" w:rsidRDefault="002363E1" w:rsidP="003B39D7">
      <w:pPr>
        <w:autoSpaceDE w:val="0"/>
        <w:autoSpaceDN w:val="0"/>
        <w:adjustRightInd w:val="0"/>
        <w:spacing w:before="0" w:after="0" w:line="240" w:lineRule="auto"/>
        <w:ind w:left="142"/>
        <w:rPr>
          <w:rFonts w:ascii="Calibri" w:eastAsia="Times New Roman" w:hAnsi="Calibri" w:cs="Times New Roman"/>
          <w:i/>
          <w:lang w:eastAsia="el-GR"/>
        </w:rPr>
      </w:pPr>
    </w:p>
    <w:p w:rsidR="002363E1" w:rsidRPr="00470F2D" w:rsidRDefault="002363E1" w:rsidP="003B39D7">
      <w:pPr>
        <w:autoSpaceDE w:val="0"/>
        <w:autoSpaceDN w:val="0"/>
        <w:adjustRightInd w:val="0"/>
        <w:spacing w:before="0" w:after="0" w:line="240" w:lineRule="auto"/>
        <w:ind w:left="142"/>
        <w:rPr>
          <w:rFonts w:ascii="Calibri" w:eastAsia="Times New Roman" w:hAnsi="Calibri" w:cs="Times New Roman"/>
          <w:i/>
          <w:lang w:eastAsia="el-GR"/>
        </w:rPr>
      </w:pPr>
    </w:p>
    <w:p w:rsidR="002363E1" w:rsidRPr="00470F2D" w:rsidRDefault="002363E1" w:rsidP="003B39D7">
      <w:pPr>
        <w:autoSpaceDE w:val="0"/>
        <w:autoSpaceDN w:val="0"/>
        <w:adjustRightInd w:val="0"/>
        <w:spacing w:before="0" w:after="0" w:line="240" w:lineRule="auto"/>
        <w:ind w:left="142"/>
        <w:rPr>
          <w:rFonts w:ascii="Calibri" w:eastAsia="Times New Roman" w:hAnsi="Calibri" w:cs="Times New Roman"/>
          <w:i/>
          <w:lang w:eastAsia="el-GR"/>
        </w:rPr>
      </w:pPr>
    </w:p>
    <w:p w:rsidR="00392EB0" w:rsidRPr="00392EB0" w:rsidRDefault="002363E1" w:rsidP="00CD28F2">
      <w:p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Times New Roman"/>
          <w:lang w:eastAsia="el-GR"/>
        </w:rPr>
      </w:pPr>
      <w:r w:rsidRPr="002363E1">
        <w:rPr>
          <w:rFonts w:ascii="Calibri" w:eastAsia="Times New Roman" w:hAnsi="Calibri" w:cs="Times New Roman"/>
          <w:lang w:eastAsia="el-GR"/>
        </w:rPr>
        <w:t>iii)</w:t>
      </w:r>
      <w:r w:rsidR="00392EB0" w:rsidRPr="00392EB0">
        <w:rPr>
          <w:rFonts w:ascii="Calibri" w:hAnsi="Calibri" w:cs="Calibri"/>
          <w:color w:val="000000"/>
          <w:sz w:val="23"/>
          <w:szCs w:val="23"/>
          <w:lang w:val="el-GR"/>
        </w:rPr>
        <w:t xml:space="preserve"> </w:t>
      </w:r>
    </w:p>
    <w:p w:rsidR="00392EB0" w:rsidRPr="00CD28F2" w:rsidRDefault="00392EB0" w:rsidP="00CD28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lang w:val="el-GR"/>
        </w:rPr>
      </w:pPr>
      <w:r w:rsidRPr="00CD28F2">
        <w:rPr>
          <w:rFonts w:ascii="Calibri" w:hAnsi="Calibri" w:cs="Calibri"/>
          <w:bCs/>
          <w:color w:val="000000"/>
          <w:lang w:val="el-GR"/>
        </w:rPr>
        <w:t xml:space="preserve">Δημιουργούμε τον </w:t>
      </w:r>
      <w:r w:rsidRPr="00CD28F2">
        <w:rPr>
          <w:rFonts w:ascii="Calibri" w:hAnsi="Calibri" w:cs="Calibri"/>
          <w:bCs/>
          <w:color w:val="000000"/>
        </w:rPr>
        <w:t>EMP</w:t>
      </w:r>
      <w:r w:rsidRPr="00CD28F2">
        <w:rPr>
          <w:rFonts w:ascii="Calibri" w:hAnsi="Calibri" w:cs="Calibri"/>
          <w:bCs/>
          <w:color w:val="000000"/>
          <w:lang w:val="el-GR"/>
        </w:rPr>
        <w:t xml:space="preserve">_2 με </w:t>
      </w:r>
      <w:r w:rsidRPr="00CD28F2">
        <w:rPr>
          <w:rFonts w:ascii="Calibri" w:hAnsi="Calibri" w:cs="Calibri"/>
          <w:bCs/>
          <w:color w:val="000000"/>
        </w:rPr>
        <w:t>partition</w:t>
      </w:r>
      <w:r w:rsidRPr="00CD28F2">
        <w:rPr>
          <w:rFonts w:ascii="Calibri" w:hAnsi="Calibri" w:cs="Calibri"/>
          <w:bCs/>
          <w:color w:val="000000"/>
          <w:lang w:val="el-GR"/>
        </w:rPr>
        <w:t xml:space="preserve"> στο </w:t>
      </w:r>
      <w:r w:rsidR="00CD28F2">
        <w:rPr>
          <w:rFonts w:ascii="Calibri" w:hAnsi="Calibri" w:cs="Calibri"/>
          <w:bCs/>
          <w:color w:val="000000"/>
        </w:rPr>
        <w:t>BRANCH</w:t>
      </w:r>
      <w:r w:rsidR="00CD28F2" w:rsidRPr="00CD28F2">
        <w:rPr>
          <w:rFonts w:ascii="Calibri" w:hAnsi="Calibri" w:cs="Calibri"/>
          <w:bCs/>
          <w:color w:val="000000"/>
          <w:lang w:val="el-GR"/>
        </w:rPr>
        <w:t xml:space="preserve"> </w:t>
      </w:r>
      <w:r w:rsidR="00CD28F2">
        <w:rPr>
          <w:rFonts w:ascii="Calibri" w:hAnsi="Calibri" w:cs="Calibri"/>
          <w:bCs/>
          <w:color w:val="000000"/>
          <w:lang w:val="el-GR"/>
        </w:rPr>
        <w:t xml:space="preserve">και έτσι το </w:t>
      </w:r>
      <w:r w:rsidR="00CD28F2">
        <w:rPr>
          <w:rFonts w:ascii="Calibri" w:hAnsi="Calibri" w:cs="Calibri"/>
          <w:bCs/>
          <w:color w:val="000000"/>
        </w:rPr>
        <w:t>query</w:t>
      </w:r>
      <w:r w:rsidR="00CD28F2" w:rsidRPr="00CD28F2">
        <w:rPr>
          <w:rFonts w:ascii="Calibri" w:hAnsi="Calibri" w:cs="Calibri"/>
          <w:bCs/>
          <w:color w:val="000000"/>
          <w:lang w:val="el-GR"/>
        </w:rPr>
        <w:t xml:space="preserve"> </w:t>
      </w:r>
      <w:r w:rsidR="00CD28F2">
        <w:rPr>
          <w:rFonts w:ascii="Calibri" w:hAnsi="Calibri" w:cs="Calibri"/>
          <w:bCs/>
          <w:color w:val="000000"/>
          <w:lang w:val="el-GR"/>
        </w:rPr>
        <w:t xml:space="preserve">θα εκτελεστεί </w:t>
      </w:r>
      <w:r w:rsidRPr="00CD28F2">
        <w:rPr>
          <w:rFonts w:ascii="Calibri" w:hAnsi="Calibri" w:cs="Calibri"/>
          <w:bCs/>
          <w:color w:val="000000"/>
          <w:lang w:val="el-GR"/>
        </w:rPr>
        <w:t>πιο γρήγορ</w:t>
      </w:r>
      <w:r w:rsidR="00CD28F2">
        <w:rPr>
          <w:rFonts w:ascii="Calibri" w:hAnsi="Calibri" w:cs="Calibri"/>
          <w:bCs/>
          <w:color w:val="000000"/>
          <w:lang w:val="el-GR"/>
        </w:rPr>
        <w:t>α</w:t>
      </w:r>
      <w:r w:rsidRPr="00CD28F2">
        <w:rPr>
          <w:rFonts w:ascii="Calibri" w:hAnsi="Calibri" w:cs="Calibri"/>
          <w:bCs/>
          <w:color w:val="000000"/>
          <w:lang w:val="el-GR"/>
        </w:rPr>
        <w:t xml:space="preserve"> </w:t>
      </w:r>
      <w:r w:rsidR="00CD28F2">
        <w:rPr>
          <w:rFonts w:ascii="Calibri" w:hAnsi="Calibri" w:cs="Calibri"/>
          <w:bCs/>
          <w:color w:val="000000"/>
          <w:lang w:val="el-GR"/>
        </w:rPr>
        <w:t>αφού</w:t>
      </w:r>
      <w:r w:rsidRPr="00CD28F2">
        <w:rPr>
          <w:rFonts w:ascii="Calibri" w:hAnsi="Calibri" w:cs="Calibri"/>
          <w:bCs/>
          <w:color w:val="000000"/>
          <w:lang w:val="el-GR"/>
        </w:rPr>
        <w:t xml:space="preserve"> οι εγγραφές ανά </w:t>
      </w:r>
      <w:r w:rsidRPr="00CD28F2">
        <w:rPr>
          <w:rFonts w:ascii="Calibri" w:hAnsi="Calibri" w:cs="Calibri"/>
          <w:bCs/>
          <w:color w:val="000000"/>
        </w:rPr>
        <w:t>B</w:t>
      </w:r>
      <w:r w:rsidR="00CD28F2">
        <w:rPr>
          <w:rFonts w:ascii="Calibri" w:hAnsi="Calibri" w:cs="Calibri"/>
          <w:bCs/>
          <w:color w:val="000000"/>
        </w:rPr>
        <w:t>RANCH</w:t>
      </w:r>
      <w:r w:rsidRPr="00CD28F2">
        <w:rPr>
          <w:rFonts w:ascii="Calibri" w:hAnsi="Calibri" w:cs="Calibri"/>
          <w:bCs/>
          <w:color w:val="000000"/>
          <w:lang w:val="el-GR"/>
        </w:rPr>
        <w:t xml:space="preserve"> θα είναι </w:t>
      </w:r>
      <w:r w:rsidR="00CD28F2">
        <w:rPr>
          <w:rFonts w:ascii="Calibri" w:hAnsi="Calibri" w:cs="Calibri"/>
          <w:bCs/>
          <w:color w:val="000000"/>
          <w:lang w:val="el-GR"/>
        </w:rPr>
        <w:t>στο</w:t>
      </w:r>
      <w:r w:rsidRPr="00CD28F2">
        <w:rPr>
          <w:rFonts w:ascii="Calibri" w:hAnsi="Calibri" w:cs="Calibri"/>
          <w:bCs/>
          <w:color w:val="000000"/>
          <w:lang w:val="el-GR"/>
        </w:rPr>
        <w:t xml:space="preserve"> ίδιο </w:t>
      </w:r>
      <w:r w:rsidRPr="00CD28F2">
        <w:rPr>
          <w:rFonts w:ascii="Calibri" w:hAnsi="Calibri" w:cs="Calibri"/>
          <w:bCs/>
          <w:color w:val="000000"/>
        </w:rPr>
        <w:t>data</w:t>
      </w:r>
      <w:r w:rsidR="00DE73E6" w:rsidRPr="00DE73E6">
        <w:rPr>
          <w:rFonts w:ascii="Calibri" w:hAnsi="Calibri" w:cs="Calibri"/>
          <w:bCs/>
          <w:color w:val="000000"/>
          <w:lang w:val="el-GR"/>
        </w:rPr>
        <w:t xml:space="preserve"> </w:t>
      </w:r>
      <w:r w:rsidRPr="00CD28F2">
        <w:rPr>
          <w:rFonts w:ascii="Calibri" w:hAnsi="Calibri" w:cs="Calibri"/>
          <w:bCs/>
          <w:color w:val="000000"/>
        </w:rPr>
        <w:t>node</w:t>
      </w:r>
      <w:r w:rsidRPr="00CD28F2">
        <w:rPr>
          <w:rFonts w:ascii="Calibri" w:hAnsi="Calibri" w:cs="Calibri"/>
          <w:bCs/>
          <w:color w:val="000000"/>
          <w:lang w:val="el-GR"/>
        </w:rPr>
        <w:t xml:space="preserve">. </w:t>
      </w:r>
    </w:p>
    <w:p w:rsidR="00CD28F2" w:rsidRPr="00CD28F2" w:rsidRDefault="00CD28F2" w:rsidP="00392EB0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CD28F2" w:rsidRPr="00CD28F2" w:rsidRDefault="00CD28F2" w:rsidP="00392EB0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CREATE TABLE EMP_2 (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EMP_ID BIGINT NOT NULL AUTO_INCREMENT,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Last_Name VARCHAR(50) NOT NULL,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First_Name VARCHAR(50) NOT NULL,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>POS_ID INT</w:t>
      </w:r>
      <w:r w:rsidR="00CD28F2">
        <w:rPr>
          <w:rFonts w:ascii="Garamond" w:hAnsi="Garamond" w:cs="Garamond"/>
          <w:color w:val="000000"/>
          <w:sz w:val="20"/>
          <w:szCs w:val="20"/>
        </w:rPr>
        <w:t>(10)</w:t>
      </w:r>
      <w:r w:rsidRPr="00392EB0">
        <w:rPr>
          <w:rFonts w:ascii="Garamond" w:hAnsi="Garamond" w:cs="Garamond"/>
          <w:color w:val="000000"/>
          <w:sz w:val="20"/>
          <w:szCs w:val="20"/>
        </w:rPr>
        <w:t xml:space="preserve"> NOT NULL,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Emp_Year DATETIME NOT NULL, </w:t>
      </w:r>
    </w:p>
    <w:p w:rsidR="00392EB0" w:rsidRPr="00392EB0" w:rsidRDefault="00CD28F2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Branch VARCHAR(10</w:t>
      </w:r>
      <w:r w:rsidR="00392EB0" w:rsidRPr="00392EB0">
        <w:rPr>
          <w:rFonts w:ascii="Garamond" w:hAnsi="Garamond" w:cs="Garamond"/>
          <w:color w:val="000000"/>
          <w:sz w:val="20"/>
          <w:szCs w:val="20"/>
        </w:rPr>
        <w:t xml:space="preserve">) NOT NULL,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Emp_Salary DECIMAL(8,2) NOT NULL, </w:t>
      </w:r>
    </w:p>
    <w:p w:rsidR="00392EB0" w:rsidRPr="00392EB0" w:rsidRDefault="00CD28F2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Education </w:t>
      </w:r>
      <w:r w:rsidR="00392EB0" w:rsidRPr="00392EB0">
        <w:rPr>
          <w:rFonts w:ascii="Garamond" w:hAnsi="Garamond" w:cs="Garamond"/>
          <w:color w:val="000000"/>
          <w:sz w:val="20"/>
          <w:szCs w:val="20"/>
        </w:rPr>
        <w:t>INT</w:t>
      </w:r>
      <w:r>
        <w:rPr>
          <w:rFonts w:ascii="Garamond" w:hAnsi="Garamond" w:cs="Garamond"/>
          <w:color w:val="000000"/>
          <w:sz w:val="20"/>
          <w:szCs w:val="20"/>
        </w:rPr>
        <w:t>(5)</w:t>
      </w:r>
      <w:r w:rsidR="00392EB0" w:rsidRPr="00392EB0">
        <w:rPr>
          <w:rFonts w:ascii="Garamond" w:hAnsi="Garamond" w:cs="Garamond"/>
          <w:color w:val="000000"/>
          <w:sz w:val="20"/>
          <w:szCs w:val="20"/>
        </w:rPr>
        <w:t xml:space="preserve"> NOT NULL, </w:t>
      </w:r>
    </w:p>
    <w:p w:rsidR="00392EB0" w:rsidRPr="00392EB0" w:rsidRDefault="00CD28F2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Status VARCHAR(15</w:t>
      </w:r>
      <w:r w:rsidR="00392EB0" w:rsidRPr="00392EB0">
        <w:rPr>
          <w:rFonts w:ascii="Garamond" w:hAnsi="Garamond" w:cs="Garamond"/>
          <w:color w:val="000000"/>
          <w:sz w:val="20"/>
          <w:szCs w:val="20"/>
        </w:rPr>
        <w:t xml:space="preserve">) NOT NULL,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PRIMARY KEY (EMP_ID,Branch)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) TABLESPACE ts_1 STORAGE DISK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t xml:space="preserve">ENGINE=ndbcluster DEFAULT CHARSET=latin1 </w:t>
      </w:r>
    </w:p>
    <w:p w:rsidR="00392EB0" w:rsidRPr="005C61E6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  <w:lang w:val="el-GR"/>
        </w:rPr>
      </w:pPr>
      <w:r w:rsidRPr="00392EB0">
        <w:rPr>
          <w:rFonts w:ascii="Garamond" w:hAnsi="Garamond" w:cs="Garamond"/>
          <w:color w:val="000000"/>
          <w:sz w:val="20"/>
          <w:szCs w:val="20"/>
        </w:rPr>
        <w:lastRenderedPageBreak/>
        <w:t>PARTITION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 </w:t>
      </w:r>
      <w:r w:rsidRPr="00392EB0">
        <w:rPr>
          <w:rFonts w:ascii="Garamond" w:hAnsi="Garamond" w:cs="Garamond"/>
          <w:color w:val="000000"/>
          <w:sz w:val="20"/>
          <w:szCs w:val="20"/>
        </w:rPr>
        <w:t>BY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 </w:t>
      </w:r>
      <w:r w:rsidRPr="00392EB0">
        <w:rPr>
          <w:rFonts w:ascii="Garamond" w:hAnsi="Garamond" w:cs="Garamond"/>
          <w:color w:val="000000"/>
          <w:sz w:val="20"/>
          <w:szCs w:val="20"/>
        </w:rPr>
        <w:t>KEY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 (</w:t>
      </w:r>
      <w:r w:rsidRPr="00392EB0">
        <w:rPr>
          <w:rFonts w:ascii="Garamond" w:hAnsi="Garamond" w:cs="Garamond"/>
          <w:color w:val="000000"/>
          <w:sz w:val="20"/>
          <w:szCs w:val="20"/>
        </w:rPr>
        <w:t>Branch</w:t>
      </w:r>
      <w:r w:rsidRPr="005C61E6">
        <w:rPr>
          <w:rFonts w:ascii="Garamond" w:hAnsi="Garamond" w:cs="Garamond"/>
          <w:color w:val="000000"/>
          <w:sz w:val="20"/>
          <w:szCs w:val="20"/>
          <w:lang w:val="el-GR"/>
        </w:rPr>
        <w:t xml:space="preserve">); </w:t>
      </w:r>
    </w:p>
    <w:p w:rsidR="002C4FD9" w:rsidRPr="005C61E6" w:rsidRDefault="002C4FD9" w:rsidP="00392EB0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2C4FD9" w:rsidRPr="003E4DB4" w:rsidRDefault="002C4FD9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Εισάγουμε τις εγγραφές </w:t>
      </w:r>
      <w:r w:rsidRPr="002C4FD9">
        <w:rPr>
          <w:rFonts w:ascii="Calibri" w:hAnsi="Calibri" w:cs="Garamond"/>
          <w:color w:val="000000"/>
          <w:lang w:val="el-GR"/>
        </w:rPr>
        <w:t>(</w:t>
      </w:r>
      <w:r>
        <w:rPr>
          <w:rFonts w:ascii="Calibri" w:hAnsi="Calibri" w:cs="Garamond"/>
          <w:color w:val="000000"/>
          <w:lang w:val="el-GR"/>
        </w:rPr>
        <w:t xml:space="preserve">αφού δημιουργήσουμε νέο </w:t>
      </w:r>
      <w:r>
        <w:rPr>
          <w:rFonts w:ascii="Calibri" w:hAnsi="Calibri" w:cs="Garamond"/>
          <w:color w:val="000000"/>
        </w:rPr>
        <w:t>script</w:t>
      </w:r>
      <w:r w:rsidRPr="002C4FD9">
        <w:rPr>
          <w:rFonts w:ascii="Calibri" w:hAnsi="Calibri" w:cs="Garamond"/>
          <w:color w:val="000000"/>
          <w:lang w:val="el-GR"/>
        </w:rPr>
        <w:t xml:space="preserve">) </w:t>
      </w:r>
      <w:r>
        <w:rPr>
          <w:rFonts w:ascii="Calibri" w:hAnsi="Calibri" w:cs="Garamond"/>
          <w:color w:val="000000"/>
          <w:lang w:val="el-GR"/>
        </w:rPr>
        <w:t xml:space="preserve">εκτελώντας το </w:t>
      </w:r>
      <w:r>
        <w:rPr>
          <w:rFonts w:ascii="Calibri" w:hAnsi="Calibri" w:cs="Garamond"/>
          <w:color w:val="000000"/>
        </w:rPr>
        <w:t>emp</w:t>
      </w:r>
      <w:r w:rsidRPr="002C4FD9">
        <w:rPr>
          <w:rFonts w:ascii="Calibri" w:hAnsi="Calibri" w:cs="Garamond"/>
          <w:color w:val="000000"/>
          <w:lang w:val="el-GR"/>
        </w:rPr>
        <w:t>_2</w:t>
      </w:r>
      <w:r w:rsidRPr="003E4DB4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script</w:t>
      </w:r>
      <w:r w:rsidRPr="002C4FD9">
        <w:rPr>
          <w:rFonts w:ascii="Calibri" w:hAnsi="Calibri" w:cs="Garamond"/>
          <w:color w:val="000000"/>
          <w:lang w:val="el-GR"/>
        </w:rPr>
        <w:t xml:space="preserve"> </w:t>
      </w:r>
      <w:r w:rsidRPr="003E4DB4">
        <w:rPr>
          <w:rFonts w:ascii="Calibri" w:hAnsi="Calibri" w:cs="Garamond"/>
          <w:color w:val="000000"/>
          <w:lang w:val="el-GR"/>
        </w:rPr>
        <w:t>:</w:t>
      </w:r>
    </w:p>
    <w:p w:rsidR="0021157C" w:rsidRPr="005C61E6" w:rsidRDefault="0021157C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2C4FD9" w:rsidRPr="0027105B" w:rsidRDefault="002C4FD9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27105B">
        <w:rPr>
          <w:rFonts w:ascii="Garamond" w:hAnsi="Garamond" w:cs="Garamond"/>
          <w:color w:val="000000"/>
          <w:sz w:val="20"/>
          <w:szCs w:val="20"/>
        </w:rPr>
        <w:t>INSERT INTO ‘EMP</w:t>
      </w:r>
      <w:r>
        <w:rPr>
          <w:rFonts w:ascii="Garamond" w:hAnsi="Garamond" w:cs="Garamond"/>
          <w:color w:val="000000"/>
          <w:sz w:val="20"/>
          <w:szCs w:val="20"/>
        </w:rPr>
        <w:t>_2</w:t>
      </w:r>
      <w:r w:rsidRPr="0027105B">
        <w:rPr>
          <w:rFonts w:ascii="Garamond" w:hAnsi="Garamond" w:cs="Garamond"/>
          <w:color w:val="000000"/>
          <w:sz w:val="20"/>
          <w:szCs w:val="20"/>
        </w:rPr>
        <w:t>’ VALUES (…….)</w:t>
      </w:r>
    </w:p>
    <w:p w:rsidR="002C4FD9" w:rsidRPr="002C4FD9" w:rsidRDefault="002C4FD9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</w:p>
    <w:p w:rsidR="0021157C" w:rsidRPr="0021157C" w:rsidRDefault="0021157C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bCs/>
          <w:color w:val="000000"/>
        </w:rPr>
      </w:pPr>
    </w:p>
    <w:p w:rsidR="00392EB0" w:rsidRPr="005C61E6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color w:val="000000"/>
        </w:rPr>
      </w:pPr>
      <w:r w:rsidRPr="00392EB0">
        <w:rPr>
          <w:rFonts w:ascii="Calibri" w:hAnsi="Calibri" w:cs="Calibri"/>
          <w:bCs/>
          <w:color w:val="000000"/>
          <w:lang w:val="el-GR"/>
        </w:rPr>
        <w:t>Ελέγχουμε</w:t>
      </w:r>
      <w:r w:rsidRPr="005C61E6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την</w:t>
      </w:r>
      <w:r w:rsidRPr="005C61E6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κατανομή</w:t>
      </w:r>
      <w:r w:rsidRPr="005C61E6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των</w:t>
      </w:r>
      <w:r w:rsidRPr="005C61E6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εγγραφών</w:t>
      </w:r>
      <w:r w:rsidRPr="005C61E6">
        <w:rPr>
          <w:rFonts w:ascii="Calibri" w:hAnsi="Calibri" w:cs="Calibri"/>
          <w:bCs/>
          <w:color w:val="000000"/>
        </w:rPr>
        <w:t xml:space="preserve"> </w:t>
      </w:r>
    </w:p>
    <w:p w:rsidR="00DE73E6" w:rsidRDefault="00DE73E6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color w:val="000000"/>
        </w:rPr>
      </w:pP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color w:val="000000"/>
        </w:rPr>
      </w:pPr>
      <w:r w:rsidRPr="00392EB0">
        <w:rPr>
          <w:rFonts w:ascii="Calibri" w:hAnsi="Calibri" w:cs="Calibri"/>
          <w:color w:val="000000"/>
        </w:rPr>
        <w:t xml:space="preserve">SELECT partition_name, table_rows FROM information_schema.PARTITIONS 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color w:val="000000"/>
        </w:rPr>
      </w:pPr>
      <w:r w:rsidRPr="00392EB0">
        <w:rPr>
          <w:rFonts w:ascii="Calibri" w:hAnsi="Calibri" w:cs="Calibri"/>
          <w:color w:val="000000"/>
        </w:rPr>
        <w:t>WHERE table_name='EM</w:t>
      </w:r>
      <w:r w:rsidR="002C4FD9">
        <w:rPr>
          <w:rFonts w:ascii="Calibri" w:hAnsi="Calibri" w:cs="Calibri"/>
          <w:color w:val="000000"/>
        </w:rPr>
        <w:t>P_2' AND table_schema='askisi4_3</w:t>
      </w:r>
      <w:r w:rsidRPr="00392EB0">
        <w:rPr>
          <w:rFonts w:ascii="Calibri" w:hAnsi="Calibri" w:cs="Calibri"/>
          <w:color w:val="000000"/>
        </w:rPr>
        <w:t xml:space="preserve">5'; </w:t>
      </w:r>
    </w:p>
    <w:p w:rsidR="002C4FD9" w:rsidRDefault="002C4FD9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</w:p>
    <w:p w:rsidR="002C4FD9" w:rsidRPr="00A803A0" w:rsidRDefault="002C4FD9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2C4FD9" w:rsidRPr="00A803A0" w:rsidRDefault="002C4FD9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partition_name, table_rows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536"/>
        <w:gridCol w:w="536"/>
        <w:gridCol w:w="544"/>
      </w:tblGrid>
      <w:tr w:rsidR="002C4FD9" w:rsidRPr="00A803A0" w:rsidTr="00666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FD9" w:rsidRPr="00A803A0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p0</w:t>
            </w:r>
          </w:p>
        </w:tc>
        <w:tc>
          <w:tcPr>
            <w:tcW w:w="506" w:type="dxa"/>
          </w:tcPr>
          <w:p w:rsidR="002C4FD9" w:rsidRPr="00EA130D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2C4FD9" w:rsidRPr="00EA130D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2C4FD9" w:rsidRPr="004B540D" w:rsidRDefault="004B540D" w:rsidP="004B540D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49636</w:t>
            </w:r>
          </w:p>
        </w:tc>
      </w:tr>
      <w:tr w:rsidR="002C4FD9" w:rsidRPr="00A803A0" w:rsidTr="00666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FD9" w:rsidRPr="00A803A0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p1</w:t>
            </w:r>
          </w:p>
        </w:tc>
        <w:tc>
          <w:tcPr>
            <w:tcW w:w="506" w:type="dxa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2C4FD9" w:rsidRPr="00A803A0" w:rsidRDefault="004B540D" w:rsidP="004B540D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47015</w:t>
            </w:r>
          </w:p>
        </w:tc>
      </w:tr>
      <w:tr w:rsidR="002C4FD9" w:rsidRPr="00A803A0" w:rsidTr="00666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FD9" w:rsidRPr="00A803A0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p2</w:t>
            </w:r>
          </w:p>
        </w:tc>
        <w:tc>
          <w:tcPr>
            <w:tcW w:w="506" w:type="dxa"/>
          </w:tcPr>
          <w:p w:rsidR="002C4FD9" w:rsidRPr="00EA130D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2C4FD9" w:rsidRPr="00EA130D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2C4FD9" w:rsidRPr="004B540D" w:rsidRDefault="004B540D" w:rsidP="004B540D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3349</w:t>
            </w:r>
          </w:p>
        </w:tc>
      </w:tr>
      <w:tr w:rsidR="002C4FD9" w:rsidRPr="00A803A0" w:rsidTr="00666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FD9" w:rsidRPr="00A803A0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  <w:r w:rsidRPr="00A803A0"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  <w:t>p3</w:t>
            </w:r>
          </w:p>
        </w:tc>
        <w:tc>
          <w:tcPr>
            <w:tcW w:w="506" w:type="dxa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  <w:hideMark/>
          </w:tcPr>
          <w:p w:rsidR="002C4FD9" w:rsidRPr="00A803A0" w:rsidRDefault="004B540D" w:rsidP="004B540D">
            <w:pPr>
              <w:spacing w:before="0"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  <w:t>0</w:t>
            </w:r>
          </w:p>
        </w:tc>
      </w:tr>
      <w:tr w:rsidR="002C4FD9" w:rsidRPr="00A803A0" w:rsidTr="00666E1E">
        <w:trPr>
          <w:tblCellSpacing w:w="15" w:type="dxa"/>
        </w:trPr>
        <w:tc>
          <w:tcPr>
            <w:tcW w:w="0" w:type="auto"/>
            <w:vAlign w:val="center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  <w:p w:rsidR="002C4FD9" w:rsidRPr="00A803A0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val="el-GR" w:eastAsia="el-GR"/>
              </w:rPr>
            </w:pPr>
          </w:p>
        </w:tc>
        <w:tc>
          <w:tcPr>
            <w:tcW w:w="506" w:type="dxa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506" w:type="dxa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  <w:tc>
          <w:tcPr>
            <w:tcW w:w="491" w:type="dxa"/>
            <w:vAlign w:val="center"/>
          </w:tcPr>
          <w:p w:rsidR="002C4FD9" w:rsidRDefault="002C4FD9" w:rsidP="002C4FD9">
            <w:pPr>
              <w:spacing w:before="0" w:after="0" w:line="240" w:lineRule="auto"/>
              <w:ind w:left="426"/>
              <w:rPr>
                <w:rFonts w:ascii="Garamond" w:eastAsia="Times New Roman" w:hAnsi="Garamond" w:cs="Times New Roman"/>
                <w:i/>
                <w:sz w:val="20"/>
                <w:szCs w:val="20"/>
                <w:lang w:eastAsia="el-GR"/>
              </w:rPr>
            </w:pPr>
          </w:p>
        </w:tc>
      </w:tr>
    </w:tbl>
    <w:p w:rsidR="00392EB0" w:rsidRPr="00392EB0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color w:val="000000"/>
          <w:sz w:val="16"/>
          <w:szCs w:val="16"/>
          <w:lang w:val="el-GR"/>
        </w:rPr>
      </w:pPr>
      <w:r>
        <w:rPr>
          <w:rFonts w:ascii="Calibri" w:hAnsi="Calibri" w:cs="Calibri"/>
          <w:color w:val="000000"/>
          <w:lang w:val="el-GR"/>
        </w:rPr>
        <w:t xml:space="preserve">Παρατηρούμε ότι οι εγγραφές κατανεμήθηκαν σε 3 </w:t>
      </w:r>
      <w:r>
        <w:rPr>
          <w:rFonts w:ascii="Calibri" w:hAnsi="Calibri" w:cs="Calibri"/>
          <w:color w:val="000000"/>
        </w:rPr>
        <w:t>partitions</w:t>
      </w:r>
      <w:r w:rsidRPr="004B540D">
        <w:rPr>
          <w:rFonts w:ascii="Calibri" w:hAnsi="Calibri" w:cs="Calibri"/>
          <w:color w:val="000000"/>
          <w:lang w:val="el-GR"/>
        </w:rPr>
        <w:t>.</w:t>
      </w:r>
    </w:p>
    <w:p w:rsidR="00392EB0" w:rsidRPr="00392EB0" w:rsidRDefault="00392EB0" w:rsidP="002C4FD9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/>
          <w:sz w:val="24"/>
          <w:szCs w:val="24"/>
          <w:lang w:val="el-GR"/>
        </w:rPr>
      </w:pPr>
    </w:p>
    <w:p w:rsidR="00392EB0" w:rsidRPr="00392EB0" w:rsidRDefault="00392EB0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lang w:val="el-GR"/>
        </w:rPr>
      </w:pPr>
      <w:r w:rsidRPr="00392EB0">
        <w:rPr>
          <w:rFonts w:ascii="Calibri" w:hAnsi="Calibri" w:cs="Calibri"/>
          <w:bCs/>
          <w:lang w:val="el-GR"/>
        </w:rPr>
        <w:t xml:space="preserve">ΜΟ μισθοδοσίας </w:t>
      </w:r>
      <w:r w:rsidR="004B540D">
        <w:rPr>
          <w:rFonts w:ascii="Calibri" w:hAnsi="Calibri" w:cs="Calibri"/>
          <w:bCs/>
          <w:lang w:val="el-GR"/>
        </w:rPr>
        <w:t>με χρήση EMP_2</w:t>
      </w:r>
      <w:r w:rsidRPr="00392EB0">
        <w:rPr>
          <w:rFonts w:ascii="Calibri" w:hAnsi="Calibri" w:cs="Calibri"/>
          <w:bCs/>
          <w:lang w:val="el-GR"/>
        </w:rPr>
        <w:t xml:space="preserve"> </w:t>
      </w:r>
    </w:p>
    <w:p w:rsidR="0021157C" w:rsidRPr="005C61E6" w:rsidRDefault="0021157C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  <w:lang w:val="el-GR"/>
        </w:rPr>
      </w:pPr>
    </w:p>
    <w:p w:rsidR="00392EB0" w:rsidRPr="00392EB0" w:rsidRDefault="00392EB0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SELECT BRANCH.Branch, BRANCH.City, AVG(EMP_2.Emp_Salary) AS </w:t>
      </w:r>
      <w:r w:rsidR="00335E2A">
        <w:rPr>
          <w:rFonts w:ascii="Garamond" w:hAnsi="Garamond" w:cs="Garamond"/>
          <w:sz w:val="20"/>
          <w:szCs w:val="20"/>
        </w:rPr>
        <w:t>AVERAGE_SALARY</w:t>
      </w:r>
      <w:r w:rsidRPr="00392EB0">
        <w:rPr>
          <w:rFonts w:ascii="Garamond" w:hAnsi="Garamond" w:cs="Garamond"/>
          <w:sz w:val="20"/>
          <w:szCs w:val="20"/>
        </w:rPr>
        <w:t xml:space="preserve"> </w:t>
      </w:r>
    </w:p>
    <w:p w:rsidR="00392EB0" w:rsidRPr="00392EB0" w:rsidRDefault="00392EB0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FROM EMP_2 JOIN BRANCH ON EMP_2.Branch=BRANCH.Branch </w:t>
      </w:r>
    </w:p>
    <w:p w:rsidR="00392EB0" w:rsidRPr="00392EB0" w:rsidRDefault="00392EB0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GROUP BY </w:t>
      </w:r>
      <w:r w:rsidR="004B540D">
        <w:rPr>
          <w:rFonts w:ascii="Garamond" w:hAnsi="Garamond" w:cs="Garamond"/>
          <w:sz w:val="20"/>
          <w:szCs w:val="20"/>
        </w:rPr>
        <w:t>EMP_2</w:t>
      </w:r>
      <w:r w:rsidRPr="00392EB0">
        <w:rPr>
          <w:rFonts w:ascii="Garamond" w:hAnsi="Garamond" w:cs="Garamond"/>
          <w:sz w:val="20"/>
          <w:szCs w:val="20"/>
        </w:rPr>
        <w:t xml:space="preserve">.Branch </w:t>
      </w:r>
    </w:p>
    <w:p w:rsidR="00392EB0" w:rsidRPr="00392EB0" w:rsidRDefault="00392EB0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ORDER BY </w:t>
      </w:r>
      <w:r w:rsidR="00335E2A">
        <w:rPr>
          <w:rFonts w:ascii="Garamond" w:hAnsi="Garamond" w:cs="Garamond"/>
          <w:sz w:val="20"/>
          <w:szCs w:val="20"/>
        </w:rPr>
        <w:t>AVERAGE_SALARY</w:t>
      </w:r>
      <w:r w:rsidRPr="00392EB0">
        <w:rPr>
          <w:rFonts w:ascii="Garamond" w:hAnsi="Garamond" w:cs="Garamond"/>
          <w:sz w:val="20"/>
          <w:szCs w:val="20"/>
        </w:rPr>
        <w:t xml:space="preserve"> DESC; </w:t>
      </w:r>
    </w:p>
    <w:p w:rsidR="004B540D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</w:p>
    <w:p w:rsidR="004B540D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</w:p>
    <w:p w:rsidR="004B540D" w:rsidRPr="00A803A0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4B540D" w:rsidRPr="00A803A0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i/>
          <w:iCs/>
          <w:color w:val="000000"/>
          <w:sz w:val="20"/>
          <w:szCs w:val="20"/>
        </w:rPr>
        <w:t>BRANCH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CITY 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   AVERAGE_SALARY</w:t>
      </w: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 </w:t>
      </w:r>
    </w:p>
    <w:p w:rsidR="004B540D" w:rsidRPr="001E5B8A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PRA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Prague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 xml:space="preserve"> 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2250.642089</w:t>
      </w:r>
    </w:p>
    <w:p w:rsidR="004B540D" w:rsidRPr="001E5B8A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Athens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2249.037669</w:t>
      </w:r>
    </w:p>
    <w:p w:rsidR="004B540D" w:rsidRPr="001E5B8A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B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UCH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Bucharest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2247.846624</w:t>
      </w:r>
    </w:p>
    <w:p w:rsidR="004B540D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BE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Berlin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2241.910752</w:t>
      </w:r>
    </w:p>
    <w:p w:rsidR="004B540D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</w:p>
    <w:p w:rsidR="00392EB0" w:rsidRPr="004B540D" w:rsidRDefault="00392EB0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b/>
          <w:bCs/>
          <w:sz w:val="20"/>
          <w:szCs w:val="20"/>
          <w:lang w:val="el-GR"/>
        </w:rPr>
      </w:pPr>
      <w:r w:rsidRPr="00392EB0">
        <w:rPr>
          <w:rFonts w:ascii="Garamond" w:hAnsi="Garamond" w:cs="Garamond"/>
          <w:b/>
          <w:sz w:val="20"/>
          <w:szCs w:val="20"/>
        </w:rPr>
        <w:t>Duration</w:t>
      </w:r>
      <w:r w:rsidRPr="00392EB0">
        <w:rPr>
          <w:rFonts w:ascii="Garamond" w:hAnsi="Garamond" w:cs="Garamond"/>
          <w:b/>
          <w:sz w:val="20"/>
          <w:szCs w:val="20"/>
          <w:lang w:val="el-GR"/>
        </w:rPr>
        <w:t xml:space="preserve"> / </w:t>
      </w:r>
      <w:r w:rsidRPr="00392EB0">
        <w:rPr>
          <w:rFonts w:ascii="Garamond" w:hAnsi="Garamond" w:cs="Garamond"/>
          <w:b/>
          <w:sz w:val="20"/>
          <w:szCs w:val="20"/>
        </w:rPr>
        <w:t>Fetch</w:t>
      </w:r>
      <w:r w:rsidRPr="00392EB0">
        <w:rPr>
          <w:rFonts w:ascii="Garamond" w:hAnsi="Garamond" w:cs="Garamond"/>
          <w:sz w:val="20"/>
          <w:szCs w:val="20"/>
          <w:lang w:val="el-GR"/>
        </w:rPr>
        <w:t xml:space="preserve"> </w:t>
      </w: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>0.</w:t>
      </w:r>
      <w:r w:rsidR="008930F2" w:rsidRPr="008930F2">
        <w:rPr>
          <w:rFonts w:ascii="Garamond" w:hAnsi="Garamond" w:cs="Garamond"/>
          <w:b/>
          <w:bCs/>
          <w:sz w:val="20"/>
          <w:szCs w:val="20"/>
          <w:lang w:val="el-GR"/>
        </w:rPr>
        <w:t>31</w:t>
      </w: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 xml:space="preserve">6 </w:t>
      </w:r>
      <w:r w:rsidRPr="00392EB0">
        <w:rPr>
          <w:rFonts w:ascii="Garamond" w:hAnsi="Garamond" w:cs="Garamond"/>
          <w:b/>
          <w:bCs/>
          <w:sz w:val="20"/>
          <w:szCs w:val="20"/>
        </w:rPr>
        <w:t>sec</w:t>
      </w: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 xml:space="preserve"> / 0.000 </w:t>
      </w:r>
      <w:r w:rsidRPr="00392EB0">
        <w:rPr>
          <w:rFonts w:ascii="Garamond" w:hAnsi="Garamond" w:cs="Garamond"/>
          <w:b/>
          <w:bCs/>
          <w:sz w:val="20"/>
          <w:szCs w:val="20"/>
        </w:rPr>
        <w:t>sec</w:t>
      </w: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 xml:space="preserve"> </w:t>
      </w:r>
    </w:p>
    <w:p w:rsidR="004B540D" w:rsidRPr="004B540D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b/>
          <w:bCs/>
          <w:sz w:val="20"/>
          <w:szCs w:val="20"/>
          <w:lang w:val="el-GR"/>
        </w:rPr>
      </w:pPr>
    </w:p>
    <w:p w:rsidR="004B540D" w:rsidRPr="00392EB0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sz w:val="20"/>
          <w:szCs w:val="20"/>
          <w:lang w:val="el-GR"/>
        </w:rPr>
      </w:pPr>
    </w:p>
    <w:p w:rsidR="00392EB0" w:rsidRPr="00392EB0" w:rsidRDefault="004B540D" w:rsidP="004B540D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sz w:val="16"/>
          <w:szCs w:val="16"/>
          <w:lang w:val="el-GR"/>
        </w:rPr>
      </w:pPr>
      <w:r>
        <w:rPr>
          <w:rFonts w:ascii="Calibri" w:hAnsi="Calibri" w:cs="Calibri"/>
        </w:rPr>
        <w:t>O</w:t>
      </w:r>
      <w:r w:rsidR="00392EB0" w:rsidRPr="00392EB0">
        <w:rPr>
          <w:rFonts w:ascii="Calibri" w:hAnsi="Calibri" w:cs="Calibri"/>
          <w:lang w:val="el-GR"/>
        </w:rPr>
        <w:t xml:space="preserve"> χρόνος μειώθηκε από </w:t>
      </w:r>
      <w:r w:rsidR="00A40051" w:rsidRPr="00A40051">
        <w:rPr>
          <w:rFonts w:ascii="Calibri" w:hAnsi="Calibri" w:cs="Calibri"/>
          <w:lang w:val="el-GR"/>
        </w:rPr>
        <w:t>2.047</w:t>
      </w:r>
      <w:r w:rsidR="00392EB0" w:rsidRPr="00392EB0">
        <w:rPr>
          <w:rFonts w:ascii="Calibri" w:hAnsi="Calibri" w:cs="Calibri"/>
          <w:lang w:val="el-GR"/>
        </w:rPr>
        <w:t xml:space="preserve"> sec σε 0</w:t>
      </w:r>
      <w:r w:rsidR="008930F2">
        <w:rPr>
          <w:rFonts w:ascii="Calibri" w:hAnsi="Calibri" w:cs="Calibri"/>
          <w:lang w:val="el-GR"/>
        </w:rPr>
        <w:t>.31</w:t>
      </w:r>
      <w:r w:rsidR="00392EB0" w:rsidRPr="00392EB0">
        <w:rPr>
          <w:rFonts w:ascii="Calibri" w:hAnsi="Calibri" w:cs="Calibri"/>
          <w:lang w:val="el-GR"/>
        </w:rPr>
        <w:t xml:space="preserve">6 sec. </w:t>
      </w:r>
    </w:p>
    <w:p w:rsidR="00392EB0" w:rsidRPr="00392EB0" w:rsidRDefault="00392EB0" w:rsidP="00392EB0">
      <w:pPr>
        <w:autoSpaceDE w:val="0"/>
        <w:autoSpaceDN w:val="0"/>
        <w:adjustRightInd w:val="0"/>
        <w:spacing w:before="0" w:after="0" w:line="240" w:lineRule="auto"/>
        <w:rPr>
          <w:rFonts w:ascii="Calibri" w:hAnsi="Calibri"/>
          <w:sz w:val="24"/>
          <w:szCs w:val="24"/>
          <w:lang w:val="el-GR"/>
        </w:rPr>
      </w:pPr>
    </w:p>
    <w:p w:rsidR="00392EB0" w:rsidRPr="00392EB0" w:rsidRDefault="00392EB0" w:rsidP="00335E2A">
      <w:pPr>
        <w:pageBreakBefore/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lang w:val="el-GR"/>
        </w:rPr>
      </w:pPr>
      <w:r w:rsidRPr="00392EB0">
        <w:rPr>
          <w:rFonts w:ascii="Calibri" w:hAnsi="Calibri"/>
          <w:sz w:val="23"/>
          <w:szCs w:val="23"/>
          <w:lang w:val="el-GR"/>
        </w:rPr>
        <w:lastRenderedPageBreak/>
        <w:t xml:space="preserve">b) </w:t>
      </w:r>
      <w:r w:rsidR="004B540D" w:rsidRPr="004B540D">
        <w:rPr>
          <w:rFonts w:ascii="Calibri" w:hAnsi="Calibri"/>
          <w:sz w:val="23"/>
          <w:szCs w:val="23"/>
          <w:lang w:val="el-GR"/>
        </w:rPr>
        <w:t xml:space="preserve"> </w:t>
      </w:r>
      <w:r w:rsidRPr="00392EB0">
        <w:rPr>
          <w:rFonts w:ascii="Calibri" w:hAnsi="Calibri" w:cs="Calibri"/>
          <w:lang w:val="el-GR"/>
        </w:rPr>
        <w:t>Μ.Ο. μισθοδοσίας εργαζ</w:t>
      </w:r>
      <w:r w:rsidR="004B540D">
        <w:rPr>
          <w:rFonts w:ascii="Calibri" w:hAnsi="Calibri" w:cs="Calibri"/>
          <w:lang w:val="el-GR"/>
        </w:rPr>
        <w:t>ομένων με</w:t>
      </w:r>
      <w:r w:rsidRPr="00392EB0">
        <w:rPr>
          <w:rFonts w:ascii="Calibri" w:hAnsi="Calibri" w:cs="Calibri"/>
          <w:lang w:val="el-GR"/>
        </w:rPr>
        <w:t xml:space="preserve"> παιδιά</w:t>
      </w:r>
      <w:r w:rsidR="004B540D">
        <w:rPr>
          <w:rFonts w:ascii="Calibri" w:hAnsi="Calibri" w:cs="Calibri"/>
          <w:lang w:val="el-GR"/>
        </w:rPr>
        <w:t xml:space="preserve"> με χρήση </w:t>
      </w:r>
      <w:r w:rsidR="004B540D">
        <w:rPr>
          <w:rFonts w:ascii="Calibri" w:hAnsi="Calibri" w:cs="Calibri"/>
        </w:rPr>
        <w:t>EMP</w:t>
      </w:r>
      <w:r w:rsidR="004B540D" w:rsidRPr="00335E2A">
        <w:rPr>
          <w:rFonts w:ascii="Calibri" w:hAnsi="Calibri" w:cs="Calibri"/>
          <w:lang w:val="el-GR"/>
        </w:rPr>
        <w:t>_2</w:t>
      </w:r>
      <w:r w:rsidRPr="00392EB0">
        <w:rPr>
          <w:rFonts w:ascii="Calibri" w:hAnsi="Calibri" w:cs="Calibri"/>
          <w:lang w:val="el-GR"/>
        </w:rPr>
        <w:t xml:space="preserve"> </w:t>
      </w:r>
    </w:p>
    <w:p w:rsidR="00A40051" w:rsidRPr="005C61E6" w:rsidRDefault="00A40051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  <w:lang w:val="el-GR"/>
        </w:rPr>
      </w:pP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SELECT BRANCH.Branch, BRANCH.City, AVG(EMP_2.Emp_Salary) AS </w:t>
      </w:r>
      <w:r w:rsidR="00335E2A">
        <w:rPr>
          <w:rFonts w:ascii="Garamond" w:hAnsi="Garamond" w:cs="Garamond"/>
          <w:sz w:val="20"/>
          <w:szCs w:val="20"/>
        </w:rPr>
        <w:t>AVERAGE_SALARY</w:t>
      </w:r>
      <w:r w:rsidRPr="00392EB0">
        <w:rPr>
          <w:rFonts w:ascii="Garamond" w:hAnsi="Garamond" w:cs="Garamond"/>
          <w:sz w:val="20"/>
          <w:szCs w:val="20"/>
        </w:rPr>
        <w:t xml:space="preserve">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FROM EMP_2 JOIN BRANCH ON EMP_2.Branch=BRANCH.Branch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WHERE EMP_2.EMP_ID IN (SELECT DISTINCT CHILD.EMP_ID FROM CHILD)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GROUP BY </w:t>
      </w:r>
      <w:r w:rsidR="00157C1C">
        <w:rPr>
          <w:rFonts w:ascii="Garamond" w:hAnsi="Garamond" w:cs="Garamond"/>
          <w:sz w:val="20"/>
          <w:szCs w:val="20"/>
        </w:rPr>
        <w:t>EMP_2</w:t>
      </w:r>
      <w:r w:rsidRPr="00392EB0">
        <w:rPr>
          <w:rFonts w:ascii="Garamond" w:hAnsi="Garamond" w:cs="Garamond"/>
          <w:sz w:val="20"/>
          <w:szCs w:val="20"/>
        </w:rPr>
        <w:t xml:space="preserve">.Branch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ORDER BY </w:t>
      </w:r>
      <w:r w:rsidR="00335E2A">
        <w:rPr>
          <w:rFonts w:ascii="Garamond" w:hAnsi="Garamond" w:cs="Garamond"/>
          <w:sz w:val="20"/>
          <w:szCs w:val="20"/>
        </w:rPr>
        <w:t>AVERAGE_SALARY</w:t>
      </w:r>
      <w:r w:rsidRPr="00392EB0">
        <w:rPr>
          <w:rFonts w:ascii="Garamond" w:hAnsi="Garamond" w:cs="Garamond"/>
          <w:sz w:val="20"/>
          <w:szCs w:val="20"/>
        </w:rPr>
        <w:t xml:space="preserve"> DESC; </w:t>
      </w:r>
    </w:p>
    <w:p w:rsidR="00335E2A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</w:p>
    <w:p w:rsidR="0021157C" w:rsidRPr="00A803A0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21157C" w:rsidRPr="00A803A0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i/>
          <w:iCs/>
          <w:color w:val="000000"/>
          <w:sz w:val="20"/>
          <w:szCs w:val="20"/>
        </w:rPr>
        <w:t>BRANCH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CITY 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   AVERAGE_SALARY</w:t>
      </w: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 </w:t>
      </w:r>
    </w:p>
    <w:p w:rsidR="0021157C" w:rsidRPr="001E5B8A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PRA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Prague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 xml:space="preserve"> 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225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6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.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895567</w:t>
      </w:r>
    </w:p>
    <w:p w:rsidR="0021157C" w:rsidRPr="001E5B8A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Athens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2256.123135</w:t>
      </w:r>
    </w:p>
    <w:p w:rsidR="0021157C" w:rsidRPr="001E5B8A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B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UCH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Bucharest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2243.642458</w:t>
      </w:r>
    </w:p>
    <w:p w:rsidR="0021157C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BE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Berlin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2231.792864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  <w:lang w:val="el-GR"/>
        </w:rPr>
      </w:pP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 xml:space="preserve">Duration/Fetch: </w:t>
      </w:r>
      <w:r w:rsidR="0021157C" w:rsidRPr="0021157C">
        <w:rPr>
          <w:rFonts w:ascii="Garamond" w:hAnsi="Garamond" w:cs="Garamond"/>
          <w:b/>
          <w:bCs/>
          <w:sz w:val="20"/>
          <w:szCs w:val="20"/>
          <w:lang w:val="el-GR"/>
        </w:rPr>
        <w:t>113</w:t>
      </w:r>
      <w:r w:rsidR="0021157C">
        <w:rPr>
          <w:rFonts w:ascii="Garamond" w:hAnsi="Garamond" w:cs="Garamond"/>
          <w:b/>
          <w:bCs/>
          <w:sz w:val="20"/>
          <w:szCs w:val="20"/>
          <w:lang w:val="el-GR"/>
        </w:rPr>
        <w:t>.</w:t>
      </w:r>
      <w:r w:rsidR="0021157C" w:rsidRPr="0021157C">
        <w:rPr>
          <w:rFonts w:ascii="Garamond" w:hAnsi="Garamond" w:cs="Garamond"/>
          <w:b/>
          <w:bCs/>
          <w:sz w:val="20"/>
          <w:szCs w:val="20"/>
          <w:lang w:val="el-GR"/>
        </w:rPr>
        <w:t>453</w:t>
      </w: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 xml:space="preserve"> sec / 0.000 sec </w:t>
      </w:r>
    </w:p>
    <w:p w:rsidR="00335E2A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lang w:val="el-GR"/>
        </w:rPr>
      </w:pPr>
    </w:p>
    <w:p w:rsidR="00335E2A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Έχουμε</w:t>
      </w:r>
      <w:r w:rsidR="00392EB0" w:rsidRPr="00392EB0">
        <w:rPr>
          <w:rFonts w:ascii="Calibri" w:hAnsi="Calibri" w:cs="Calibri"/>
          <w:lang w:val="el-GR"/>
        </w:rPr>
        <w:t xml:space="preserve"> χειρότερο χρόνο με τη χρήση του EMP_2 με διάρκεια </w:t>
      </w:r>
      <w:r w:rsidR="0021157C" w:rsidRPr="0021157C">
        <w:rPr>
          <w:rFonts w:ascii="Calibri" w:hAnsi="Calibri" w:cs="Calibri"/>
          <w:lang w:val="el-GR"/>
        </w:rPr>
        <w:t>113.453</w:t>
      </w:r>
      <w:r w:rsidR="009503ED">
        <w:rPr>
          <w:rFonts w:ascii="Calibri" w:hAnsi="Calibri" w:cs="Calibri"/>
        </w:rPr>
        <w:t>sec</w:t>
      </w:r>
      <w:r w:rsidR="0021157C" w:rsidRPr="0021157C">
        <w:rPr>
          <w:rFonts w:ascii="Calibri" w:hAnsi="Calibri" w:cs="Calibri"/>
          <w:lang w:val="el-GR"/>
        </w:rPr>
        <w:t>.</w:t>
      </w:r>
      <w:r w:rsidR="0021157C">
        <w:rPr>
          <w:rFonts w:ascii="Calibri" w:hAnsi="Calibri" w:cs="Calibri"/>
          <w:lang w:val="el-GR"/>
        </w:rPr>
        <w:br/>
        <w:t xml:space="preserve"> </w:t>
      </w:r>
    </w:p>
    <w:p w:rsidR="00392EB0" w:rsidRPr="00392EB0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Έτσι θα φτιάξουμε</w:t>
      </w:r>
      <w:r w:rsidR="00392EB0" w:rsidRPr="00392EB0">
        <w:rPr>
          <w:rFonts w:ascii="Calibri" w:hAnsi="Calibri" w:cs="Calibri"/>
          <w:lang w:val="el-GR"/>
        </w:rPr>
        <w:t xml:space="preserve"> τον CHILD_2 με partition στο EMP_ID για να έχουμε στο ίδιο data</w:t>
      </w:r>
      <w:r w:rsidR="00DE73E6" w:rsidRPr="00DE73E6">
        <w:rPr>
          <w:rFonts w:ascii="Calibri" w:hAnsi="Calibri" w:cs="Calibri"/>
          <w:lang w:val="el-GR"/>
        </w:rPr>
        <w:t xml:space="preserve"> </w:t>
      </w:r>
      <w:r w:rsidR="00392EB0" w:rsidRPr="00392EB0">
        <w:rPr>
          <w:rFonts w:ascii="Calibri" w:hAnsi="Calibri" w:cs="Calibri"/>
          <w:lang w:val="el-GR"/>
        </w:rPr>
        <w:t>node τους γονείς ενός παιδιού</w:t>
      </w:r>
      <w:r>
        <w:rPr>
          <w:rFonts w:ascii="Calibri" w:hAnsi="Calibri" w:cs="Calibri"/>
          <w:lang w:val="el-GR"/>
        </w:rPr>
        <w:t>.</w:t>
      </w:r>
      <w:r w:rsidR="00392EB0" w:rsidRPr="00392EB0">
        <w:rPr>
          <w:rFonts w:ascii="Calibri" w:hAnsi="Calibri" w:cs="Calibri"/>
          <w:lang w:val="el-GR"/>
        </w:rPr>
        <w:t xml:space="preserve"> </w:t>
      </w:r>
    </w:p>
    <w:p w:rsidR="00335E2A" w:rsidRPr="00335E2A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  <w:lang w:val="el-GR"/>
        </w:rPr>
      </w:pP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CREATE TABLE CHILD_2 (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EMP_ID BIGINT NOT NULL AUTO_INCREMENT,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Child_LN VARCHAR(50) NOT NULL,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Child_FN VARCHAR(50) NOT NULL,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Date_of_Birth DATE DEFAULT NULL,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PRIMARY KEY (EMP_ID, Child_LN, Child_FN)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) TABLESPACE ts_1 STORAGE DISK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ENGINE=ndbcluster DEFAULT CHARSET=latin1 </w:t>
      </w:r>
    </w:p>
    <w:p w:rsidR="00392EB0" w:rsidRPr="00392EB0" w:rsidRDefault="00392EB0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Partition by key (EMP_ID); </w:t>
      </w:r>
    </w:p>
    <w:p w:rsidR="00335E2A" w:rsidRPr="005C61E6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Garamond"/>
          <w:color w:val="000000"/>
        </w:rPr>
      </w:pPr>
    </w:p>
    <w:p w:rsidR="00335E2A" w:rsidRPr="005C61E6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Garamond"/>
          <w:color w:val="000000"/>
        </w:rPr>
      </w:pPr>
    </w:p>
    <w:p w:rsidR="00335E2A" w:rsidRPr="003E4DB4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color w:val="000000"/>
          <w:lang w:val="el-GR"/>
        </w:rPr>
        <w:t xml:space="preserve">Εισάγουμε τις εγγραφές </w:t>
      </w:r>
      <w:r w:rsidRPr="002C4FD9">
        <w:rPr>
          <w:rFonts w:ascii="Calibri" w:hAnsi="Calibri" w:cs="Garamond"/>
          <w:color w:val="000000"/>
          <w:lang w:val="el-GR"/>
        </w:rPr>
        <w:t>(</w:t>
      </w:r>
      <w:r>
        <w:rPr>
          <w:rFonts w:ascii="Calibri" w:hAnsi="Calibri" w:cs="Garamond"/>
          <w:color w:val="000000"/>
          <w:lang w:val="el-GR"/>
        </w:rPr>
        <w:t xml:space="preserve">αφού δημιουργήσουμε νέο </w:t>
      </w:r>
      <w:r>
        <w:rPr>
          <w:rFonts w:ascii="Calibri" w:hAnsi="Calibri" w:cs="Garamond"/>
          <w:color w:val="000000"/>
        </w:rPr>
        <w:t>script</w:t>
      </w:r>
      <w:r w:rsidRPr="002C4FD9">
        <w:rPr>
          <w:rFonts w:ascii="Calibri" w:hAnsi="Calibri" w:cs="Garamond"/>
          <w:color w:val="000000"/>
          <w:lang w:val="el-GR"/>
        </w:rPr>
        <w:t xml:space="preserve">) </w:t>
      </w:r>
      <w:r>
        <w:rPr>
          <w:rFonts w:ascii="Calibri" w:hAnsi="Calibri" w:cs="Garamond"/>
          <w:color w:val="000000"/>
          <w:lang w:val="el-GR"/>
        </w:rPr>
        <w:t xml:space="preserve">εκτελώντας το </w:t>
      </w:r>
      <w:r>
        <w:rPr>
          <w:rFonts w:ascii="Calibri" w:hAnsi="Calibri" w:cs="Garamond"/>
          <w:color w:val="000000"/>
        </w:rPr>
        <w:t>child</w:t>
      </w:r>
      <w:r w:rsidRPr="002C4FD9">
        <w:rPr>
          <w:rFonts w:ascii="Calibri" w:hAnsi="Calibri" w:cs="Garamond"/>
          <w:color w:val="000000"/>
          <w:lang w:val="el-GR"/>
        </w:rPr>
        <w:t>_2</w:t>
      </w:r>
      <w:r w:rsidRPr="003E4DB4">
        <w:rPr>
          <w:rFonts w:ascii="Calibri" w:hAnsi="Calibri" w:cs="Garamond"/>
          <w:color w:val="000000"/>
          <w:lang w:val="el-GR"/>
        </w:rPr>
        <w:t xml:space="preserve"> </w:t>
      </w:r>
      <w:r>
        <w:rPr>
          <w:rFonts w:ascii="Calibri" w:hAnsi="Calibri" w:cs="Garamond"/>
          <w:color w:val="000000"/>
        </w:rPr>
        <w:t>script</w:t>
      </w:r>
      <w:r w:rsidRPr="002C4FD9">
        <w:rPr>
          <w:rFonts w:ascii="Calibri" w:hAnsi="Calibri" w:cs="Garamond"/>
          <w:color w:val="000000"/>
          <w:lang w:val="el-GR"/>
        </w:rPr>
        <w:t xml:space="preserve"> </w:t>
      </w:r>
      <w:r w:rsidRPr="003E4DB4">
        <w:rPr>
          <w:rFonts w:ascii="Calibri" w:hAnsi="Calibri" w:cs="Garamond"/>
          <w:color w:val="000000"/>
          <w:lang w:val="el-GR"/>
        </w:rPr>
        <w:t>:</w:t>
      </w:r>
    </w:p>
    <w:p w:rsidR="0021157C" w:rsidRPr="005C61E6" w:rsidRDefault="0021157C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  <w:lang w:val="el-GR"/>
        </w:rPr>
      </w:pPr>
    </w:p>
    <w:p w:rsidR="00335E2A" w:rsidRPr="00335E2A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INSERT INTO ‘CHILD_2</w:t>
      </w:r>
      <w:r w:rsidRPr="0027105B">
        <w:rPr>
          <w:rFonts w:ascii="Garamond" w:hAnsi="Garamond" w:cs="Garamond"/>
          <w:color w:val="000000"/>
          <w:sz w:val="20"/>
          <w:szCs w:val="20"/>
        </w:rPr>
        <w:t>’ VALUES (…….)</w:t>
      </w:r>
    </w:p>
    <w:p w:rsidR="00392EB0" w:rsidRDefault="00392EB0" w:rsidP="00392EB0">
      <w:pPr>
        <w:autoSpaceDE w:val="0"/>
        <w:autoSpaceDN w:val="0"/>
        <w:adjustRightInd w:val="0"/>
        <w:spacing w:before="0" w:after="0" w:line="240" w:lineRule="auto"/>
        <w:rPr>
          <w:rFonts w:ascii="Calibri" w:hAnsi="Calibri"/>
          <w:sz w:val="24"/>
          <w:szCs w:val="24"/>
        </w:rPr>
      </w:pPr>
    </w:p>
    <w:p w:rsidR="00575E7C" w:rsidRPr="00316D65" w:rsidRDefault="00575E7C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bCs/>
          <w:color w:val="000000"/>
        </w:rPr>
      </w:pPr>
    </w:p>
    <w:p w:rsidR="00335E2A" w:rsidRPr="00316D65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bCs/>
          <w:color w:val="000000"/>
        </w:rPr>
      </w:pPr>
      <w:r w:rsidRPr="00392EB0">
        <w:rPr>
          <w:rFonts w:ascii="Calibri" w:hAnsi="Calibri" w:cs="Calibri"/>
          <w:bCs/>
          <w:color w:val="000000"/>
          <w:lang w:val="el-GR"/>
        </w:rPr>
        <w:t>Ελέγχουμε</w:t>
      </w:r>
      <w:r w:rsidRPr="00316D65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την</w:t>
      </w:r>
      <w:r w:rsidRPr="00316D65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κατανομή</w:t>
      </w:r>
      <w:r w:rsidRPr="00316D65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των</w:t>
      </w:r>
      <w:r w:rsidRPr="00316D65">
        <w:rPr>
          <w:rFonts w:ascii="Calibri" w:hAnsi="Calibri" w:cs="Calibri"/>
          <w:bCs/>
          <w:color w:val="000000"/>
        </w:rPr>
        <w:t xml:space="preserve"> </w:t>
      </w:r>
      <w:r w:rsidRPr="00392EB0">
        <w:rPr>
          <w:rFonts w:ascii="Calibri" w:hAnsi="Calibri" w:cs="Calibri"/>
          <w:bCs/>
          <w:color w:val="000000"/>
          <w:lang w:val="el-GR"/>
        </w:rPr>
        <w:t>εγγραφών</w:t>
      </w:r>
      <w:r w:rsidRPr="00316D65">
        <w:rPr>
          <w:rFonts w:ascii="Calibri" w:hAnsi="Calibri" w:cs="Calibri"/>
          <w:bCs/>
          <w:color w:val="000000"/>
        </w:rPr>
        <w:t xml:space="preserve"> </w:t>
      </w:r>
    </w:p>
    <w:p w:rsidR="0021157C" w:rsidRPr="00316D65" w:rsidRDefault="0021157C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</w:p>
    <w:p w:rsidR="00335E2A" w:rsidRPr="00392EB0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SELECT BRANCH.Branch, BRANCH.City, AVG(EMP.Emp_Salary) AS </w:t>
      </w:r>
      <w:r>
        <w:rPr>
          <w:rFonts w:ascii="Garamond" w:hAnsi="Garamond" w:cs="Garamond"/>
          <w:sz w:val="20"/>
          <w:szCs w:val="20"/>
        </w:rPr>
        <w:t>AVERAGE_SALARY</w:t>
      </w:r>
      <w:r w:rsidRPr="00392EB0">
        <w:rPr>
          <w:rFonts w:ascii="Garamond" w:hAnsi="Garamond" w:cs="Garamond"/>
          <w:sz w:val="20"/>
          <w:szCs w:val="20"/>
        </w:rPr>
        <w:t xml:space="preserve"> </w:t>
      </w:r>
    </w:p>
    <w:p w:rsidR="00335E2A" w:rsidRPr="00392EB0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FROM EMP JOIN BRANCH ON EMP.Branch=BRANCH.Branch </w:t>
      </w:r>
    </w:p>
    <w:p w:rsidR="00335E2A" w:rsidRPr="00392EB0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WHERE EMP.EMP_ID IN </w:t>
      </w:r>
      <w:r w:rsidRPr="00392EB0">
        <w:rPr>
          <w:rFonts w:ascii="Calibri" w:hAnsi="Calibri" w:cs="Calibri"/>
          <w:sz w:val="20"/>
          <w:szCs w:val="20"/>
        </w:rPr>
        <w:t xml:space="preserve">(SELECT DISTINCT CHILD_2.EMP_ID FROM CHILD_2) </w:t>
      </w:r>
    </w:p>
    <w:p w:rsidR="00335E2A" w:rsidRPr="00392EB0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GROUP BY </w:t>
      </w:r>
      <w:r>
        <w:rPr>
          <w:rFonts w:ascii="Garamond" w:hAnsi="Garamond" w:cs="Garamond"/>
          <w:sz w:val="20"/>
          <w:szCs w:val="20"/>
        </w:rPr>
        <w:t>EMP</w:t>
      </w:r>
      <w:r w:rsidRPr="00392EB0">
        <w:rPr>
          <w:rFonts w:ascii="Garamond" w:hAnsi="Garamond" w:cs="Garamond"/>
          <w:sz w:val="20"/>
          <w:szCs w:val="20"/>
        </w:rPr>
        <w:t xml:space="preserve">.Branch </w:t>
      </w:r>
    </w:p>
    <w:p w:rsidR="00335E2A" w:rsidRPr="00392EB0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sz w:val="20"/>
          <w:szCs w:val="20"/>
        </w:rPr>
      </w:pPr>
      <w:r w:rsidRPr="00392EB0">
        <w:rPr>
          <w:rFonts w:ascii="Garamond" w:hAnsi="Garamond" w:cs="Garamond"/>
          <w:sz w:val="20"/>
          <w:szCs w:val="20"/>
        </w:rPr>
        <w:t xml:space="preserve">ORDER BY </w:t>
      </w:r>
      <w:r>
        <w:rPr>
          <w:rFonts w:ascii="Garamond" w:hAnsi="Garamond" w:cs="Garamond"/>
          <w:sz w:val="20"/>
          <w:szCs w:val="20"/>
        </w:rPr>
        <w:t>AVERAGE_SALARY</w:t>
      </w:r>
      <w:r w:rsidRPr="00392EB0">
        <w:rPr>
          <w:rFonts w:ascii="Garamond" w:hAnsi="Garamond" w:cs="Garamond"/>
          <w:sz w:val="20"/>
          <w:szCs w:val="20"/>
        </w:rPr>
        <w:t xml:space="preserve"> DESC; </w:t>
      </w:r>
    </w:p>
    <w:p w:rsidR="00335E2A" w:rsidRPr="00335E2A" w:rsidRDefault="00335E2A" w:rsidP="00335E2A">
      <w:pPr>
        <w:autoSpaceDE w:val="0"/>
        <w:autoSpaceDN w:val="0"/>
        <w:adjustRightInd w:val="0"/>
        <w:spacing w:before="0" w:after="0" w:line="240" w:lineRule="auto"/>
        <w:ind w:left="426"/>
        <w:rPr>
          <w:rFonts w:ascii="Calibri" w:hAnsi="Calibri" w:cs="Calibri"/>
          <w:bCs/>
          <w:color w:val="000000"/>
        </w:rPr>
      </w:pPr>
    </w:p>
    <w:p w:rsidR="0021157C" w:rsidRPr="00A803A0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 w:rsidRPr="00A803A0">
        <w:rPr>
          <w:rFonts w:ascii="Garamond" w:hAnsi="Garamond" w:cs="Garamond"/>
          <w:color w:val="000000"/>
          <w:sz w:val="20"/>
          <w:szCs w:val="20"/>
        </w:rPr>
        <w:t xml:space="preserve">RESULTS </w:t>
      </w:r>
    </w:p>
    <w:p w:rsidR="0021157C" w:rsidRPr="00A803A0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i/>
          <w:iCs/>
          <w:color w:val="000000"/>
          <w:sz w:val="20"/>
          <w:szCs w:val="20"/>
        </w:rPr>
        <w:t>BRANCH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CITY 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ab/>
        <w:t xml:space="preserve">   AVERAGE_SALARY</w:t>
      </w:r>
      <w:r w:rsidRPr="00A803A0">
        <w:rPr>
          <w:rFonts w:ascii="Garamond" w:hAnsi="Garamond" w:cs="Garamond"/>
          <w:i/>
          <w:iCs/>
          <w:color w:val="000000"/>
          <w:sz w:val="20"/>
          <w:szCs w:val="20"/>
        </w:rPr>
        <w:t xml:space="preserve"> </w:t>
      </w:r>
    </w:p>
    <w:p w:rsidR="0021157C" w:rsidRPr="001E5B8A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PRA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Prague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 xml:space="preserve"> 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225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6</w:t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.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895567</w:t>
      </w:r>
    </w:p>
    <w:p w:rsidR="0021157C" w:rsidRPr="001E5B8A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Athens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2256.123135</w:t>
      </w:r>
    </w:p>
    <w:p w:rsidR="0021157C" w:rsidRPr="001E5B8A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 w:rsidRPr="001E5B8A">
        <w:rPr>
          <w:rFonts w:ascii="Garamond" w:eastAsia="Times New Roman" w:hAnsi="Garamond" w:cs="Times New Roman"/>
          <w:i/>
          <w:sz w:val="20"/>
          <w:szCs w:val="20"/>
          <w:lang w:eastAsia="el-GR"/>
        </w:rPr>
        <w:t>B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UCH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Bucharest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2243.642458</w:t>
      </w:r>
    </w:p>
    <w:p w:rsidR="0021157C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eastAsia="Times New Roman" w:hAnsi="Garamond" w:cs="Times New Roman"/>
          <w:i/>
          <w:sz w:val="20"/>
          <w:szCs w:val="20"/>
          <w:lang w:eastAsia="el-GR"/>
        </w:rPr>
      </w:pP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>BE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Berlin</w:t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</w:r>
      <w:r>
        <w:rPr>
          <w:rFonts w:ascii="Garamond" w:eastAsia="Times New Roman" w:hAnsi="Garamond" w:cs="Times New Roman"/>
          <w:i/>
          <w:sz w:val="20"/>
          <w:szCs w:val="20"/>
          <w:lang w:eastAsia="el-GR"/>
        </w:rPr>
        <w:tab/>
        <w:t>2231.792864</w:t>
      </w:r>
    </w:p>
    <w:p w:rsidR="0021157C" w:rsidRDefault="0021157C" w:rsidP="0021157C">
      <w:pPr>
        <w:autoSpaceDE w:val="0"/>
        <w:autoSpaceDN w:val="0"/>
        <w:adjustRightInd w:val="0"/>
        <w:spacing w:before="0" w:after="0" w:line="240" w:lineRule="auto"/>
        <w:ind w:left="426"/>
        <w:rPr>
          <w:rFonts w:ascii="Garamond" w:hAnsi="Garamond" w:cs="Garamond"/>
          <w:b/>
          <w:bCs/>
          <w:sz w:val="20"/>
          <w:szCs w:val="20"/>
          <w:lang w:val="el-GR"/>
        </w:rPr>
      </w:pP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 xml:space="preserve">Duration/Fetch: </w:t>
      </w:r>
      <w:r w:rsidR="008930F2" w:rsidRPr="008930F2">
        <w:rPr>
          <w:rFonts w:ascii="Garamond" w:hAnsi="Garamond" w:cs="Garamond"/>
          <w:b/>
          <w:bCs/>
          <w:sz w:val="20"/>
          <w:szCs w:val="20"/>
          <w:lang w:val="el-GR"/>
        </w:rPr>
        <w:t>10.734</w:t>
      </w:r>
      <w:r w:rsidRPr="00392EB0">
        <w:rPr>
          <w:rFonts w:ascii="Garamond" w:hAnsi="Garamond" w:cs="Garamond"/>
          <w:b/>
          <w:bCs/>
          <w:sz w:val="20"/>
          <w:szCs w:val="20"/>
          <w:lang w:val="el-GR"/>
        </w:rPr>
        <w:t xml:space="preserve"> sec / 0.000 sec </w:t>
      </w:r>
    </w:p>
    <w:p w:rsidR="002363E1" w:rsidRPr="00C51A62" w:rsidRDefault="0021157C" w:rsidP="008930F2">
      <w:pPr>
        <w:autoSpaceDE w:val="0"/>
        <w:autoSpaceDN w:val="0"/>
        <w:adjustRightInd w:val="0"/>
        <w:spacing w:before="0" w:after="0" w:line="240" w:lineRule="auto"/>
        <w:ind w:left="284"/>
        <w:rPr>
          <w:rFonts w:ascii="Calibri" w:hAnsi="Calibri" w:cs="Garamond"/>
          <w:color w:val="000000"/>
          <w:lang w:val="el-GR"/>
        </w:rPr>
      </w:pPr>
      <w:r>
        <w:rPr>
          <w:rFonts w:ascii="Calibri" w:hAnsi="Calibri" w:cs="Garamond"/>
          <w:bCs/>
          <w:lang w:val="el-GR"/>
        </w:rPr>
        <w:t xml:space="preserve">  </w:t>
      </w:r>
      <w:r w:rsidRPr="0021157C">
        <w:rPr>
          <w:rFonts w:ascii="Calibri" w:hAnsi="Calibri" w:cs="Garamond"/>
          <w:bCs/>
          <w:lang w:val="el-GR"/>
        </w:rPr>
        <w:t>Παρατηρούμε ότι</w:t>
      </w:r>
      <w:r>
        <w:rPr>
          <w:rFonts w:ascii="Calibri" w:hAnsi="Calibri" w:cs="Garamond"/>
          <w:bCs/>
          <w:lang w:val="el-GR"/>
        </w:rPr>
        <w:t xml:space="preserve"> </w:t>
      </w:r>
      <w:r w:rsidR="00C51A62">
        <w:rPr>
          <w:rFonts w:ascii="Calibri" w:hAnsi="Calibri" w:cs="Garamond"/>
          <w:bCs/>
          <w:lang w:val="el-GR"/>
        </w:rPr>
        <w:t xml:space="preserve">ο χρόνος βελτιώθηκε </w:t>
      </w:r>
      <w:r w:rsidR="007627CD">
        <w:rPr>
          <w:rFonts w:ascii="Calibri" w:hAnsi="Calibri" w:cs="Garamond"/>
          <w:bCs/>
          <w:lang w:val="el-GR"/>
        </w:rPr>
        <w:t xml:space="preserve">από </w:t>
      </w:r>
      <w:r w:rsidR="008930F2">
        <w:rPr>
          <w:rFonts w:ascii="Calibri" w:hAnsi="Calibri" w:cs="Garamond"/>
          <w:bCs/>
          <w:lang w:val="el-GR"/>
        </w:rPr>
        <w:t>10.938</w:t>
      </w:r>
      <w:r w:rsidR="007627CD">
        <w:rPr>
          <w:rFonts w:ascii="Calibri" w:hAnsi="Calibri" w:cs="Garamond"/>
          <w:bCs/>
        </w:rPr>
        <w:t>sec</w:t>
      </w:r>
      <w:r w:rsidR="007627CD" w:rsidRPr="007627CD">
        <w:rPr>
          <w:rFonts w:ascii="Calibri" w:hAnsi="Calibri" w:cs="Garamond"/>
          <w:bCs/>
          <w:lang w:val="el-GR"/>
        </w:rPr>
        <w:t xml:space="preserve"> </w:t>
      </w:r>
      <w:r w:rsidR="00C51A62">
        <w:rPr>
          <w:rFonts w:ascii="Calibri" w:hAnsi="Calibri" w:cs="Garamond"/>
          <w:bCs/>
          <w:lang w:val="el-GR"/>
        </w:rPr>
        <w:t>σε 1</w:t>
      </w:r>
      <w:r w:rsidR="008930F2" w:rsidRPr="008930F2">
        <w:rPr>
          <w:rFonts w:ascii="Calibri" w:hAnsi="Calibri" w:cs="Garamond"/>
          <w:bCs/>
          <w:lang w:val="el-GR"/>
        </w:rPr>
        <w:t>0</w:t>
      </w:r>
      <w:r w:rsidR="00C51A62">
        <w:rPr>
          <w:rFonts w:ascii="Calibri" w:hAnsi="Calibri" w:cs="Garamond"/>
          <w:bCs/>
          <w:lang w:val="el-GR"/>
        </w:rPr>
        <w:t>,</w:t>
      </w:r>
      <w:r w:rsidR="008930F2" w:rsidRPr="008930F2">
        <w:rPr>
          <w:rFonts w:ascii="Calibri" w:hAnsi="Calibri" w:cs="Garamond"/>
          <w:bCs/>
          <w:lang w:val="el-GR"/>
        </w:rPr>
        <w:t>734</w:t>
      </w:r>
      <w:r w:rsidR="00C51A62">
        <w:rPr>
          <w:rFonts w:ascii="Calibri" w:hAnsi="Calibri" w:cs="Garamond"/>
          <w:bCs/>
        </w:rPr>
        <w:t>sec</w:t>
      </w:r>
      <w:r w:rsidR="00C51A62" w:rsidRPr="00C51A62">
        <w:rPr>
          <w:rFonts w:ascii="Calibri" w:hAnsi="Calibri" w:cs="Garamond"/>
          <w:bCs/>
          <w:lang w:val="el-GR"/>
        </w:rPr>
        <w:t>.</w:t>
      </w:r>
    </w:p>
    <w:sectPr w:rsidR="002363E1" w:rsidRPr="00C51A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D23" w:rsidRDefault="006C7D23">
      <w:pPr>
        <w:spacing w:after="0" w:line="240" w:lineRule="auto"/>
      </w:pPr>
      <w:r>
        <w:separator/>
      </w:r>
    </w:p>
  </w:endnote>
  <w:endnote w:type="continuationSeparator" w:id="0">
    <w:p w:rsidR="006C7D23" w:rsidRDefault="006C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D23" w:rsidRDefault="006C7D23">
      <w:pPr>
        <w:spacing w:after="0" w:line="240" w:lineRule="auto"/>
      </w:pPr>
      <w:r>
        <w:separator/>
      </w:r>
    </w:p>
  </w:footnote>
  <w:footnote w:type="continuationSeparator" w:id="0">
    <w:p w:rsidR="006C7D23" w:rsidRDefault="006C7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BEB"/>
    <w:multiLevelType w:val="hybridMultilevel"/>
    <w:tmpl w:val="A1BE7286"/>
    <w:lvl w:ilvl="0" w:tplc="AA588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AC7"/>
    <w:multiLevelType w:val="hybridMultilevel"/>
    <w:tmpl w:val="9B94E8CC"/>
    <w:lvl w:ilvl="0" w:tplc="58504D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C0448"/>
    <w:multiLevelType w:val="hybridMultilevel"/>
    <w:tmpl w:val="D6ECA9FE"/>
    <w:lvl w:ilvl="0" w:tplc="CAA83C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65F20"/>
    <w:multiLevelType w:val="hybridMultilevel"/>
    <w:tmpl w:val="14B611E6"/>
    <w:lvl w:ilvl="0" w:tplc="AA588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955"/>
    <w:multiLevelType w:val="hybridMultilevel"/>
    <w:tmpl w:val="A2B6A7AC"/>
    <w:lvl w:ilvl="0" w:tplc="AA588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B29F2"/>
    <w:multiLevelType w:val="hybridMultilevel"/>
    <w:tmpl w:val="5832EC3E"/>
    <w:lvl w:ilvl="0" w:tplc="7370ECE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166B9"/>
    <w:multiLevelType w:val="hybridMultilevel"/>
    <w:tmpl w:val="442CB13A"/>
    <w:lvl w:ilvl="0" w:tplc="9528A97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490"/>
    <w:multiLevelType w:val="hybridMultilevel"/>
    <w:tmpl w:val="22660C8E"/>
    <w:lvl w:ilvl="0" w:tplc="3BA8FEB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9" w:hanging="360"/>
      </w:pPr>
    </w:lvl>
    <w:lvl w:ilvl="2" w:tplc="0408001B" w:tentative="1">
      <w:start w:val="1"/>
      <w:numFmt w:val="lowerRoman"/>
      <w:lvlText w:val="%3."/>
      <w:lvlJc w:val="right"/>
      <w:pPr>
        <w:ind w:left="2509" w:hanging="180"/>
      </w:pPr>
    </w:lvl>
    <w:lvl w:ilvl="3" w:tplc="0408000F" w:tentative="1">
      <w:start w:val="1"/>
      <w:numFmt w:val="decimal"/>
      <w:lvlText w:val="%4."/>
      <w:lvlJc w:val="left"/>
      <w:pPr>
        <w:ind w:left="3229" w:hanging="360"/>
      </w:pPr>
    </w:lvl>
    <w:lvl w:ilvl="4" w:tplc="04080019" w:tentative="1">
      <w:start w:val="1"/>
      <w:numFmt w:val="lowerLetter"/>
      <w:lvlText w:val="%5."/>
      <w:lvlJc w:val="left"/>
      <w:pPr>
        <w:ind w:left="3949" w:hanging="360"/>
      </w:pPr>
    </w:lvl>
    <w:lvl w:ilvl="5" w:tplc="0408001B" w:tentative="1">
      <w:start w:val="1"/>
      <w:numFmt w:val="lowerRoman"/>
      <w:lvlText w:val="%6."/>
      <w:lvlJc w:val="right"/>
      <w:pPr>
        <w:ind w:left="4669" w:hanging="180"/>
      </w:pPr>
    </w:lvl>
    <w:lvl w:ilvl="6" w:tplc="0408000F" w:tentative="1">
      <w:start w:val="1"/>
      <w:numFmt w:val="decimal"/>
      <w:lvlText w:val="%7."/>
      <w:lvlJc w:val="left"/>
      <w:pPr>
        <w:ind w:left="5389" w:hanging="360"/>
      </w:pPr>
    </w:lvl>
    <w:lvl w:ilvl="7" w:tplc="04080019" w:tentative="1">
      <w:start w:val="1"/>
      <w:numFmt w:val="lowerLetter"/>
      <w:lvlText w:val="%8."/>
      <w:lvlJc w:val="left"/>
      <w:pPr>
        <w:ind w:left="6109" w:hanging="360"/>
      </w:pPr>
    </w:lvl>
    <w:lvl w:ilvl="8" w:tplc="0408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E9"/>
    <w:rsid w:val="00005849"/>
    <w:rsid w:val="00064AC1"/>
    <w:rsid w:val="0006788E"/>
    <w:rsid w:val="000854D2"/>
    <w:rsid w:val="001277C3"/>
    <w:rsid w:val="00157C1C"/>
    <w:rsid w:val="001E5B8A"/>
    <w:rsid w:val="00203B8B"/>
    <w:rsid w:val="0021157C"/>
    <w:rsid w:val="002363E1"/>
    <w:rsid w:val="0027105B"/>
    <w:rsid w:val="002C4FD9"/>
    <w:rsid w:val="00310FAF"/>
    <w:rsid w:val="003126C3"/>
    <w:rsid w:val="00316D65"/>
    <w:rsid w:val="00335E2A"/>
    <w:rsid w:val="00350FCE"/>
    <w:rsid w:val="00355221"/>
    <w:rsid w:val="00392EB0"/>
    <w:rsid w:val="003B04F7"/>
    <w:rsid w:val="003B39D7"/>
    <w:rsid w:val="003C46E9"/>
    <w:rsid w:val="003E4DB4"/>
    <w:rsid w:val="00470F2D"/>
    <w:rsid w:val="004B1527"/>
    <w:rsid w:val="004B540D"/>
    <w:rsid w:val="0050594F"/>
    <w:rsid w:val="00557A55"/>
    <w:rsid w:val="00566D8B"/>
    <w:rsid w:val="00571536"/>
    <w:rsid w:val="00575E7C"/>
    <w:rsid w:val="005C61E6"/>
    <w:rsid w:val="005D5BAD"/>
    <w:rsid w:val="00634455"/>
    <w:rsid w:val="00666E1E"/>
    <w:rsid w:val="006C7D23"/>
    <w:rsid w:val="007444F1"/>
    <w:rsid w:val="007627CD"/>
    <w:rsid w:val="007818BF"/>
    <w:rsid w:val="008930F2"/>
    <w:rsid w:val="008F7B59"/>
    <w:rsid w:val="009503ED"/>
    <w:rsid w:val="009522E5"/>
    <w:rsid w:val="00992E45"/>
    <w:rsid w:val="009A66C7"/>
    <w:rsid w:val="009B2B33"/>
    <w:rsid w:val="00A40051"/>
    <w:rsid w:val="00A563C0"/>
    <w:rsid w:val="00A803A0"/>
    <w:rsid w:val="00AB1E04"/>
    <w:rsid w:val="00AC5B06"/>
    <w:rsid w:val="00B2288E"/>
    <w:rsid w:val="00BF15EC"/>
    <w:rsid w:val="00C15C51"/>
    <w:rsid w:val="00C5157F"/>
    <w:rsid w:val="00C51A62"/>
    <w:rsid w:val="00CB5F38"/>
    <w:rsid w:val="00CD28F2"/>
    <w:rsid w:val="00D47C42"/>
    <w:rsid w:val="00DB0D1E"/>
    <w:rsid w:val="00DE73E6"/>
    <w:rsid w:val="00E03F7B"/>
    <w:rsid w:val="00EA130D"/>
    <w:rsid w:val="00ED5788"/>
    <w:rsid w:val="00F71CA8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63F6"/>
  <w15:docId w15:val="{65132108-3D84-46D5-B615-378FDA5C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5B06"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Default">
    <w:name w:val="Default"/>
    <w:rsid w:val="0006788E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table" w:styleId="LightList-Accent3">
    <w:name w:val="Light List Accent 3"/>
    <w:basedOn w:val="TableNormal"/>
    <w:uiPriority w:val="61"/>
    <w:rsid w:val="00FD77F2"/>
    <w:pPr>
      <w:spacing w:before="0"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08CC78" w:themeColor="accent3"/>
        <w:left w:val="single" w:sz="8" w:space="0" w:color="08CC78" w:themeColor="accent3"/>
        <w:bottom w:val="single" w:sz="8" w:space="0" w:color="08CC78" w:themeColor="accent3"/>
        <w:right w:val="single" w:sz="8" w:space="0" w:color="08CC7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CC7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CC78" w:themeColor="accent3"/>
          <w:left w:val="single" w:sz="8" w:space="0" w:color="08CC78" w:themeColor="accent3"/>
          <w:bottom w:val="single" w:sz="8" w:space="0" w:color="08CC78" w:themeColor="accent3"/>
          <w:right w:val="single" w:sz="8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CC78" w:themeColor="accent3"/>
          <w:left w:val="single" w:sz="8" w:space="0" w:color="08CC78" w:themeColor="accent3"/>
          <w:bottom w:val="single" w:sz="8" w:space="0" w:color="08CC78" w:themeColor="accent3"/>
          <w:right w:val="single" w:sz="8" w:space="0" w:color="08CC78" w:themeColor="accent3"/>
        </w:tcBorders>
      </w:tcPr>
    </w:tblStylePr>
    <w:tblStylePr w:type="band1Horz">
      <w:tblPr/>
      <w:tcPr>
        <w:tcBorders>
          <w:top w:val="single" w:sz="8" w:space="0" w:color="08CC78" w:themeColor="accent3"/>
          <w:left w:val="single" w:sz="8" w:space="0" w:color="08CC78" w:themeColor="accent3"/>
          <w:bottom w:val="single" w:sz="8" w:space="0" w:color="08CC78" w:themeColor="accent3"/>
          <w:right w:val="single" w:sz="8" w:space="0" w:color="08CC78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B2B33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33"/>
  </w:style>
  <w:style w:type="paragraph" w:styleId="Footer">
    <w:name w:val="footer"/>
    <w:basedOn w:val="Normal"/>
    <w:link w:val="FooterChar"/>
    <w:uiPriority w:val="99"/>
    <w:unhideWhenUsed/>
    <w:rsid w:val="009B2B33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2A186-9DDC-47BB-8770-380DC82B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4453</TotalTime>
  <Pages>13</Pages>
  <Words>2265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</dc:creator>
  <cp:keywords/>
  <cp:lastModifiedBy>Deva Devaland</cp:lastModifiedBy>
  <cp:revision>25</cp:revision>
  <dcterms:created xsi:type="dcterms:W3CDTF">2016-01-05T20:26:00Z</dcterms:created>
  <dcterms:modified xsi:type="dcterms:W3CDTF">2017-04-28T11:09:00Z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